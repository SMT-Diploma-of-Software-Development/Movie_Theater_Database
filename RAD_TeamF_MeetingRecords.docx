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A66B18" w:rsidRPr="0041428F" w14:paraId="1A4C11F3" w14:textId="77777777" w:rsidTr="00A6783B">
        <w:trPr>
          <w:trHeight w:val="270"/>
          <w:jc w:val="center"/>
        </w:trPr>
        <w:tc>
          <w:tcPr>
            <w:tcW w:w="10800" w:type="dxa"/>
            <w:gridSpan w:val="3"/>
          </w:tcPr>
          <w:p w14:paraId="1144DFD8" w14:textId="076C3DE3" w:rsidR="00A66B18" w:rsidRPr="0041428F" w:rsidRDefault="004E34C3" w:rsidP="007E7F36">
            <w:pPr>
              <w:pStyle w:val="Title"/>
            </w:pPr>
            <w:r>
              <w:t>Meeeting Records</w:t>
            </w:r>
            <w:r w:rsidR="006E665D">
              <w:br/>
              <w:t>Team F</w:t>
            </w:r>
          </w:p>
        </w:tc>
      </w:tr>
      <w:tr w:rsidR="007E7F36" w:rsidRPr="0041428F" w14:paraId="46951D41" w14:textId="77777777" w:rsidTr="007E7F36">
        <w:trPr>
          <w:trHeight w:val="630"/>
          <w:jc w:val="center"/>
        </w:trPr>
        <w:tc>
          <w:tcPr>
            <w:tcW w:w="10800" w:type="dxa"/>
            <w:gridSpan w:val="3"/>
            <w:vAlign w:val="bottom"/>
          </w:tcPr>
          <w:p w14:paraId="73595EC2" w14:textId="77777777" w:rsidR="007E7F36" w:rsidRDefault="007E7F36" w:rsidP="00A66B18">
            <w:pPr>
              <w:pStyle w:val="ContactInfo"/>
            </w:pPr>
          </w:p>
        </w:tc>
      </w:tr>
      <w:tr w:rsidR="007E7F36" w:rsidRPr="0041428F" w14:paraId="100DFDFB" w14:textId="77777777" w:rsidTr="007E7F36">
        <w:trPr>
          <w:trHeight w:val="492"/>
          <w:jc w:val="center"/>
        </w:trPr>
        <w:tc>
          <w:tcPr>
            <w:tcW w:w="2070" w:type="dxa"/>
          </w:tcPr>
          <w:p w14:paraId="61902C4A" w14:textId="77777777" w:rsidR="007E7F36" w:rsidRDefault="007E7F36" w:rsidP="007E7F36">
            <w:pPr>
              <w:pStyle w:val="MeetingInfo"/>
            </w:pPr>
            <w:r>
              <w:t>Location:</w:t>
            </w:r>
          </w:p>
        </w:tc>
        <w:tc>
          <w:tcPr>
            <w:tcW w:w="5130" w:type="dxa"/>
          </w:tcPr>
          <w:p w14:paraId="72FFFF60" w14:textId="26907BD2" w:rsidR="007E7F36" w:rsidRDefault="002660F6" w:rsidP="007E7F36">
            <w:pPr>
              <w:pStyle w:val="ContactInfo"/>
            </w:pPr>
            <w:r>
              <w:t>Voice Conference and Chat room of Discord</w:t>
            </w:r>
          </w:p>
        </w:tc>
        <w:tc>
          <w:tcPr>
            <w:tcW w:w="3600" w:type="dxa"/>
            <w:vAlign w:val="bottom"/>
          </w:tcPr>
          <w:p w14:paraId="61F506AD" w14:textId="77777777" w:rsidR="007E7F36" w:rsidRDefault="007E7F36" w:rsidP="00A66B18">
            <w:pPr>
              <w:pStyle w:val="ContactInfo"/>
            </w:pPr>
          </w:p>
        </w:tc>
      </w:tr>
      <w:tr w:rsidR="007E7F36" w:rsidRPr="0041428F" w14:paraId="7D143423" w14:textId="77777777" w:rsidTr="007E7F36">
        <w:trPr>
          <w:trHeight w:val="492"/>
          <w:jc w:val="center"/>
        </w:trPr>
        <w:tc>
          <w:tcPr>
            <w:tcW w:w="2070" w:type="dxa"/>
          </w:tcPr>
          <w:p w14:paraId="03D54594" w14:textId="0F98A582" w:rsidR="007E7F36" w:rsidRDefault="007E7F36" w:rsidP="004E34C3">
            <w:pPr>
              <w:pStyle w:val="MeetingInfo"/>
              <w:ind w:left="0"/>
            </w:pPr>
          </w:p>
        </w:tc>
        <w:tc>
          <w:tcPr>
            <w:tcW w:w="5130" w:type="dxa"/>
          </w:tcPr>
          <w:p w14:paraId="27DAE581" w14:textId="1E85D713" w:rsidR="007E7F36" w:rsidRDefault="007E7F36" w:rsidP="007E7F36">
            <w:pPr>
              <w:pStyle w:val="ContactInfo"/>
            </w:pPr>
          </w:p>
        </w:tc>
        <w:tc>
          <w:tcPr>
            <w:tcW w:w="3600" w:type="dxa"/>
            <w:vAlign w:val="bottom"/>
          </w:tcPr>
          <w:p w14:paraId="13A35C2F" w14:textId="77777777" w:rsidR="007E7F36" w:rsidRDefault="007E7F36" w:rsidP="00A66B18">
            <w:pPr>
              <w:pStyle w:val="ContactInfo"/>
            </w:pPr>
          </w:p>
        </w:tc>
      </w:tr>
      <w:tr w:rsidR="007E7F36" w:rsidRPr="0041428F" w14:paraId="580249D3" w14:textId="77777777" w:rsidTr="007E7F36">
        <w:trPr>
          <w:trHeight w:val="492"/>
          <w:jc w:val="center"/>
        </w:trPr>
        <w:tc>
          <w:tcPr>
            <w:tcW w:w="2070" w:type="dxa"/>
          </w:tcPr>
          <w:p w14:paraId="0B212458" w14:textId="3E8C7590" w:rsidR="007E7F36" w:rsidRDefault="007E7F36" w:rsidP="007E7F36">
            <w:pPr>
              <w:pStyle w:val="MeetingInfo"/>
            </w:pPr>
          </w:p>
        </w:tc>
        <w:tc>
          <w:tcPr>
            <w:tcW w:w="5130" w:type="dxa"/>
          </w:tcPr>
          <w:p w14:paraId="117C00BD" w14:textId="36177FBE" w:rsidR="007E7F36" w:rsidRDefault="007E7F36" w:rsidP="007E7F36">
            <w:pPr>
              <w:pStyle w:val="ContactInfo"/>
            </w:pPr>
          </w:p>
        </w:tc>
        <w:tc>
          <w:tcPr>
            <w:tcW w:w="3600" w:type="dxa"/>
            <w:vAlign w:val="bottom"/>
          </w:tcPr>
          <w:p w14:paraId="5D35120C" w14:textId="77777777" w:rsidR="007E7F36" w:rsidRDefault="007E7F36" w:rsidP="00A66B18">
            <w:pPr>
              <w:pStyle w:val="ContactInfo"/>
            </w:pPr>
          </w:p>
        </w:tc>
      </w:tr>
    </w:tbl>
    <w:p w14:paraId="107B7ABA" w14:textId="6C1FF53A" w:rsidR="004E34C3" w:rsidRDefault="004E34C3" w:rsidP="00997AC4">
      <w:pPr>
        <w:ind w:left="0"/>
      </w:pPr>
    </w:p>
    <w:p w14:paraId="1CF8A817" w14:textId="3B70736C" w:rsidR="004E34C3" w:rsidRDefault="004E34C3" w:rsidP="004E34C3">
      <w:pPr>
        <w:pStyle w:val="Heading1"/>
      </w:pPr>
      <w:r>
        <w:t xml:space="preserve">Meeting One </w:t>
      </w:r>
    </w:p>
    <w:p w14:paraId="210FB319" w14:textId="7B1503DC" w:rsidR="004E34C3" w:rsidRDefault="004E34C3" w:rsidP="004E34C3">
      <w:r w:rsidRPr="004E34C3">
        <w:t>Date:</w:t>
      </w:r>
      <w:r w:rsidRPr="004E34C3">
        <w:tab/>
        <w:t>May 2</w:t>
      </w:r>
      <w:r w:rsidR="00BC0814">
        <w:t>8</w:t>
      </w:r>
      <w:r w:rsidRPr="004E34C3">
        <w:t>, 2020</w:t>
      </w:r>
      <w:r>
        <w:br/>
      </w:r>
      <w:r w:rsidRPr="004E34C3">
        <w:t>Time:</w:t>
      </w:r>
      <w:r w:rsidRPr="004E34C3">
        <w:tab/>
        <w:t>10:00AM</w:t>
      </w:r>
    </w:p>
    <w:sdt>
      <w:sdtPr>
        <w:rPr>
          <w:rStyle w:val="TitleChar"/>
          <w:color w:val="000000" w:themeColor="text1"/>
          <w:sz w:val="40"/>
          <w:szCs w:val="40"/>
        </w:rPr>
        <w:id w:val="921066030"/>
        <w:placeholder>
          <w:docPart w:val="8BAB2F35FEBE454C9D363555483F3EA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2AB73241" w14:textId="77777777" w:rsidR="007E7F36" w:rsidRDefault="007E7F36" w:rsidP="004E34C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A211E1" w14:paraId="15A6B599" w14:textId="77777777" w:rsidTr="00114AC9">
        <w:trPr>
          <w:trHeight w:val="344"/>
        </w:trPr>
        <w:tc>
          <w:tcPr>
            <w:tcW w:w="846" w:type="dxa"/>
          </w:tcPr>
          <w:p w14:paraId="7E0A27A1" w14:textId="5A56299C" w:rsidR="00A211E1" w:rsidRPr="00A211E1" w:rsidRDefault="00077935" w:rsidP="00114AC9">
            <w:pPr>
              <w:ind w:left="0"/>
              <w:jc w:val="center"/>
              <w:rPr>
                <w:b/>
                <w:bCs/>
              </w:rPr>
            </w:pPr>
            <w:r>
              <w:rPr>
                <w:b/>
                <w:bCs/>
              </w:rPr>
              <w:t>N</w:t>
            </w:r>
          </w:p>
        </w:tc>
        <w:tc>
          <w:tcPr>
            <w:tcW w:w="1894" w:type="dxa"/>
          </w:tcPr>
          <w:p w14:paraId="669F494A" w14:textId="126012CA" w:rsidR="00A211E1" w:rsidRPr="00A211E1" w:rsidRDefault="00A211E1" w:rsidP="007E7F36">
            <w:pPr>
              <w:pStyle w:val="MeetingTimes"/>
              <w:rPr>
                <w:bCs/>
              </w:rPr>
            </w:pPr>
            <w:r w:rsidRPr="00A211E1">
              <w:rPr>
                <w:bCs/>
              </w:rPr>
              <w:t>Time</w:t>
            </w:r>
          </w:p>
        </w:tc>
        <w:tc>
          <w:tcPr>
            <w:tcW w:w="4025" w:type="dxa"/>
          </w:tcPr>
          <w:p w14:paraId="07CB9B31" w14:textId="0B7FF160" w:rsidR="00A211E1" w:rsidRPr="00A211E1" w:rsidRDefault="00A211E1" w:rsidP="00E21240">
            <w:pPr>
              <w:pStyle w:val="ItemDescription"/>
              <w:rPr>
                <w:b/>
                <w:bCs/>
              </w:rPr>
            </w:pPr>
            <w:r w:rsidRPr="00A211E1">
              <w:rPr>
                <w:b/>
                <w:bCs/>
              </w:rPr>
              <w:t>Topic</w:t>
            </w:r>
          </w:p>
        </w:tc>
        <w:tc>
          <w:tcPr>
            <w:tcW w:w="4025" w:type="dxa"/>
          </w:tcPr>
          <w:p w14:paraId="290D4B38" w14:textId="4975285D" w:rsidR="00A211E1" w:rsidRPr="00A211E1" w:rsidRDefault="00A211E1" w:rsidP="00E21240">
            <w:pPr>
              <w:pStyle w:val="ItemDescription"/>
              <w:rPr>
                <w:b/>
                <w:bCs/>
              </w:rPr>
            </w:pPr>
            <w:r w:rsidRPr="00A211E1">
              <w:rPr>
                <w:b/>
                <w:bCs/>
              </w:rPr>
              <w:t>Main speaker</w:t>
            </w:r>
          </w:p>
        </w:tc>
      </w:tr>
      <w:tr w:rsidR="00A211E1" w14:paraId="3C2F6C07" w14:textId="77777777" w:rsidTr="00114AC9">
        <w:trPr>
          <w:trHeight w:val="922"/>
        </w:trPr>
        <w:tc>
          <w:tcPr>
            <w:tcW w:w="846" w:type="dxa"/>
          </w:tcPr>
          <w:p w14:paraId="510FB9A9" w14:textId="7BA28467" w:rsidR="00A211E1" w:rsidRDefault="00A211E1" w:rsidP="007E7F36">
            <w:pPr>
              <w:ind w:left="0"/>
            </w:pPr>
            <w:r>
              <w:t>1</w:t>
            </w:r>
          </w:p>
        </w:tc>
        <w:tc>
          <w:tcPr>
            <w:tcW w:w="1894" w:type="dxa"/>
          </w:tcPr>
          <w:p w14:paraId="63525E43" w14:textId="7ABE81E7" w:rsidR="00A211E1" w:rsidRDefault="00A211E1" w:rsidP="007E7F36">
            <w:pPr>
              <w:pStyle w:val="MeetingTimes"/>
            </w:pPr>
            <w:r>
              <w:t>10:00AM – 10:10AM</w:t>
            </w:r>
          </w:p>
        </w:tc>
        <w:tc>
          <w:tcPr>
            <w:tcW w:w="4025" w:type="dxa"/>
          </w:tcPr>
          <w:p w14:paraId="6B2DCEAC" w14:textId="02D18E54" w:rsidR="00A211E1" w:rsidRDefault="00A211E1" w:rsidP="00E21240">
            <w:pPr>
              <w:pStyle w:val="ItemDescription"/>
            </w:pPr>
            <w:r>
              <w:t>Who is the scrum master?</w:t>
            </w:r>
          </w:p>
        </w:tc>
        <w:tc>
          <w:tcPr>
            <w:tcW w:w="4025" w:type="dxa"/>
          </w:tcPr>
          <w:p w14:paraId="69F71052" w14:textId="45AEB148" w:rsidR="00A211E1" w:rsidRPr="00E21240" w:rsidRDefault="00A211E1" w:rsidP="00E21240">
            <w:pPr>
              <w:pStyle w:val="ItemDescription"/>
            </w:pPr>
            <w:r>
              <w:t>All members</w:t>
            </w:r>
            <w:r w:rsidR="005738A6">
              <w:t>.</w:t>
            </w:r>
          </w:p>
        </w:tc>
      </w:tr>
      <w:tr w:rsidR="00A211E1" w14:paraId="1B009A26" w14:textId="77777777" w:rsidTr="00114AC9">
        <w:trPr>
          <w:trHeight w:val="922"/>
        </w:trPr>
        <w:tc>
          <w:tcPr>
            <w:tcW w:w="846" w:type="dxa"/>
          </w:tcPr>
          <w:p w14:paraId="70FA4BB4" w14:textId="24BE5BD4" w:rsidR="00A211E1" w:rsidRDefault="00A211E1" w:rsidP="007E7F36">
            <w:pPr>
              <w:ind w:left="0"/>
            </w:pPr>
            <w:r>
              <w:t>2</w:t>
            </w:r>
          </w:p>
        </w:tc>
        <w:tc>
          <w:tcPr>
            <w:tcW w:w="1894" w:type="dxa"/>
          </w:tcPr>
          <w:p w14:paraId="4D373884" w14:textId="5B0E2C8B" w:rsidR="00A211E1" w:rsidRDefault="00A211E1" w:rsidP="007E7F36">
            <w:pPr>
              <w:pStyle w:val="MeetingTimes"/>
            </w:pPr>
            <w:r>
              <w:t>10:10AM – 10:</w:t>
            </w:r>
            <w:r w:rsidR="005738A6">
              <w:t>45</w:t>
            </w:r>
            <w:r>
              <w:t>AM</w:t>
            </w:r>
          </w:p>
        </w:tc>
        <w:tc>
          <w:tcPr>
            <w:tcW w:w="4025" w:type="dxa"/>
          </w:tcPr>
          <w:p w14:paraId="638E3F08" w14:textId="34282DE5" w:rsidR="00A211E1" w:rsidRDefault="00A211E1" w:rsidP="00E21240">
            <w:pPr>
              <w:pStyle w:val="ItemDescription"/>
            </w:pPr>
            <w:r>
              <w:t>Which prototype to use?</w:t>
            </w:r>
          </w:p>
        </w:tc>
        <w:tc>
          <w:tcPr>
            <w:tcW w:w="4025" w:type="dxa"/>
          </w:tcPr>
          <w:p w14:paraId="5A80112B" w14:textId="449FE8B1" w:rsidR="00A211E1" w:rsidRDefault="005738A6" w:rsidP="00E21240">
            <w:pPr>
              <w:pStyle w:val="ItemDescription"/>
            </w:pPr>
            <w:r>
              <w:t>All members.</w:t>
            </w:r>
          </w:p>
        </w:tc>
      </w:tr>
      <w:tr w:rsidR="00A211E1" w14:paraId="0F2A48A4" w14:textId="77777777" w:rsidTr="00114AC9">
        <w:trPr>
          <w:trHeight w:val="108"/>
        </w:trPr>
        <w:tc>
          <w:tcPr>
            <w:tcW w:w="846" w:type="dxa"/>
          </w:tcPr>
          <w:p w14:paraId="3DA3376E" w14:textId="35D5A9F6" w:rsidR="00A211E1" w:rsidRDefault="00A211E1" w:rsidP="007E7F36">
            <w:pPr>
              <w:ind w:left="0"/>
            </w:pPr>
            <w:r>
              <w:t>3</w:t>
            </w:r>
          </w:p>
        </w:tc>
        <w:tc>
          <w:tcPr>
            <w:tcW w:w="1894" w:type="dxa"/>
          </w:tcPr>
          <w:p w14:paraId="39925718" w14:textId="111835A7" w:rsidR="00A211E1" w:rsidRDefault="00A211E1" w:rsidP="007E7F36">
            <w:pPr>
              <w:pStyle w:val="MeetingTimes"/>
            </w:pPr>
            <w:r>
              <w:t>10:</w:t>
            </w:r>
            <w:r w:rsidR="00114AC9">
              <w:t>45</w:t>
            </w:r>
            <w:r>
              <w:t>AM – 1</w:t>
            </w:r>
            <w:r w:rsidR="00114AC9">
              <w:t>1</w:t>
            </w:r>
            <w:r>
              <w:t>:30AM</w:t>
            </w:r>
          </w:p>
        </w:tc>
        <w:tc>
          <w:tcPr>
            <w:tcW w:w="4025" w:type="dxa"/>
          </w:tcPr>
          <w:p w14:paraId="363858CF" w14:textId="6BFAD0DA" w:rsidR="00A211E1" w:rsidRDefault="00A211E1" w:rsidP="00E21240">
            <w:pPr>
              <w:pStyle w:val="ItemDescription"/>
            </w:pPr>
            <w:r>
              <w:t>Allocate Tasks.</w:t>
            </w:r>
          </w:p>
        </w:tc>
        <w:tc>
          <w:tcPr>
            <w:tcW w:w="4025" w:type="dxa"/>
          </w:tcPr>
          <w:p w14:paraId="3E240F48" w14:textId="49F45A16" w:rsidR="00A211E1" w:rsidRDefault="00A211E1" w:rsidP="00E21240">
            <w:pPr>
              <w:pStyle w:val="ItemDescription"/>
            </w:pPr>
            <w:r>
              <w:t>Scrum Master.</w:t>
            </w:r>
          </w:p>
        </w:tc>
      </w:tr>
    </w:tbl>
    <w:p w14:paraId="7958353C" w14:textId="73E3C013" w:rsidR="007E7F36" w:rsidRPr="007E7F36" w:rsidRDefault="004E34C3" w:rsidP="00E21240">
      <w:pPr>
        <w:pStyle w:val="Heading2"/>
      </w:pPr>
      <w:r>
        <w:br/>
      </w:r>
      <w:r w:rsidR="00E21240" w:rsidRPr="00E21240">
        <w:t>Additional information</w:t>
      </w:r>
    </w:p>
    <w:p w14:paraId="57850F1B" w14:textId="77777777" w:rsidR="00114AC9" w:rsidRDefault="00114AC9" w:rsidP="00114AC9">
      <w:pPr>
        <w:rPr>
          <w:b/>
          <w:bCs/>
        </w:rPr>
      </w:pPr>
      <w:r w:rsidRPr="00114AC9">
        <w:rPr>
          <w:b/>
          <w:bCs/>
        </w:rPr>
        <w:t>ScrumMaster must appoint the following tasks to team members:</w:t>
      </w:r>
    </w:p>
    <w:p w14:paraId="799ACF89" w14:textId="39977583" w:rsidR="00114AC9" w:rsidRDefault="00114AC9" w:rsidP="00114AC9">
      <w:pPr>
        <w:pStyle w:val="ListParagraph"/>
        <w:numPr>
          <w:ilvl w:val="0"/>
          <w:numId w:val="1"/>
        </w:numPr>
      </w:pPr>
      <w:r>
        <w:t>Decide and implement source control.</w:t>
      </w:r>
    </w:p>
    <w:p w14:paraId="0283F457" w14:textId="315ED72F" w:rsidR="00077935" w:rsidRDefault="00077935" w:rsidP="00114AC9">
      <w:pPr>
        <w:pStyle w:val="ListParagraph"/>
        <w:numPr>
          <w:ilvl w:val="0"/>
          <w:numId w:val="1"/>
        </w:numPr>
      </w:pPr>
      <w:r>
        <w:t>Project Management</w:t>
      </w:r>
    </w:p>
    <w:p w14:paraId="3EAC7100" w14:textId="77777777" w:rsidR="00114AC9" w:rsidRDefault="00114AC9" w:rsidP="00114AC9">
      <w:pPr>
        <w:pStyle w:val="ListParagraph"/>
        <w:numPr>
          <w:ilvl w:val="0"/>
          <w:numId w:val="1"/>
        </w:numPr>
      </w:pPr>
      <w:r>
        <w:t>Create Testing Plan.</w:t>
      </w:r>
    </w:p>
    <w:p w14:paraId="4A31A812" w14:textId="276E7E84" w:rsidR="00CC79E0" w:rsidRDefault="00114AC9" w:rsidP="00114AC9">
      <w:pPr>
        <w:pStyle w:val="ListParagraph"/>
        <w:numPr>
          <w:ilvl w:val="0"/>
          <w:numId w:val="1"/>
        </w:numPr>
      </w:pPr>
      <w:r>
        <w:t xml:space="preserve">Analysis </w:t>
      </w:r>
      <w:r w:rsidR="00CC79E0">
        <w:t>Report</w:t>
      </w:r>
    </w:p>
    <w:p w14:paraId="47FF473E" w14:textId="54F85163" w:rsidR="00A66B18" w:rsidRDefault="00114AC9" w:rsidP="00114AC9">
      <w:pPr>
        <w:pStyle w:val="ListParagraph"/>
        <w:numPr>
          <w:ilvl w:val="0"/>
          <w:numId w:val="1"/>
        </w:numPr>
      </w:pPr>
      <w:r>
        <w:t>Multiplatform Report.</w:t>
      </w:r>
    </w:p>
    <w:p w14:paraId="4BC9FA9A" w14:textId="77777777" w:rsidR="00197376" w:rsidRPr="00197376" w:rsidRDefault="00197376" w:rsidP="006B6516">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5455C4BF" w14:textId="77777777" w:rsidTr="00B15961">
        <w:trPr>
          <w:trHeight w:val="270"/>
          <w:jc w:val="center"/>
        </w:trPr>
        <w:tc>
          <w:tcPr>
            <w:tcW w:w="10800" w:type="dxa"/>
            <w:gridSpan w:val="3"/>
          </w:tcPr>
          <w:p w14:paraId="651E4410" w14:textId="6B35933C" w:rsidR="006E665D" w:rsidRDefault="00197376" w:rsidP="00B15961">
            <w:pPr>
              <w:pStyle w:val="Title"/>
            </w:pPr>
            <w:r>
              <w:lastRenderedPageBreak/>
              <w:t>Meeeting Record</w:t>
            </w:r>
            <w:r w:rsidR="006E665D">
              <w:t>s</w:t>
            </w:r>
          </w:p>
          <w:p w14:paraId="60DB338E" w14:textId="2779155F" w:rsidR="00197376" w:rsidRPr="0041428F" w:rsidRDefault="006E665D" w:rsidP="00B15961">
            <w:pPr>
              <w:pStyle w:val="Title"/>
            </w:pPr>
            <w:r>
              <w:t>Team F</w:t>
            </w:r>
          </w:p>
        </w:tc>
      </w:tr>
      <w:tr w:rsidR="00197376" w:rsidRPr="0041428F" w14:paraId="68B99E20" w14:textId="77777777" w:rsidTr="00B15961">
        <w:trPr>
          <w:trHeight w:val="630"/>
          <w:jc w:val="center"/>
        </w:trPr>
        <w:tc>
          <w:tcPr>
            <w:tcW w:w="10800" w:type="dxa"/>
            <w:gridSpan w:val="3"/>
            <w:vAlign w:val="bottom"/>
          </w:tcPr>
          <w:p w14:paraId="7969BE62" w14:textId="77777777" w:rsidR="00197376" w:rsidRDefault="00197376" w:rsidP="00B15961">
            <w:pPr>
              <w:pStyle w:val="ContactInfo"/>
            </w:pPr>
          </w:p>
        </w:tc>
      </w:tr>
      <w:tr w:rsidR="00197376" w:rsidRPr="0041428F" w14:paraId="1D9A157B" w14:textId="77777777" w:rsidTr="00B15961">
        <w:trPr>
          <w:trHeight w:val="492"/>
          <w:jc w:val="center"/>
        </w:trPr>
        <w:tc>
          <w:tcPr>
            <w:tcW w:w="2070" w:type="dxa"/>
          </w:tcPr>
          <w:p w14:paraId="33F41A73" w14:textId="77777777" w:rsidR="00197376" w:rsidRDefault="00197376" w:rsidP="00B15961">
            <w:pPr>
              <w:pStyle w:val="MeetingInfo"/>
            </w:pPr>
            <w:r>
              <w:t>Location:</w:t>
            </w:r>
          </w:p>
        </w:tc>
        <w:tc>
          <w:tcPr>
            <w:tcW w:w="5130" w:type="dxa"/>
          </w:tcPr>
          <w:p w14:paraId="36A78C0A" w14:textId="77777777" w:rsidR="00197376" w:rsidRDefault="00197376" w:rsidP="00B15961">
            <w:pPr>
              <w:pStyle w:val="ContactInfo"/>
            </w:pPr>
            <w:r>
              <w:t>Voice Conference and Chat room of Discord</w:t>
            </w:r>
          </w:p>
        </w:tc>
        <w:tc>
          <w:tcPr>
            <w:tcW w:w="3600" w:type="dxa"/>
            <w:vAlign w:val="bottom"/>
          </w:tcPr>
          <w:p w14:paraId="54B42270" w14:textId="77777777" w:rsidR="00197376" w:rsidRDefault="00197376" w:rsidP="00B15961">
            <w:pPr>
              <w:pStyle w:val="ContactInfo"/>
            </w:pPr>
          </w:p>
        </w:tc>
      </w:tr>
      <w:tr w:rsidR="00197376" w:rsidRPr="0041428F" w14:paraId="5B3DEFC9" w14:textId="77777777" w:rsidTr="00B15961">
        <w:trPr>
          <w:trHeight w:val="492"/>
          <w:jc w:val="center"/>
        </w:trPr>
        <w:tc>
          <w:tcPr>
            <w:tcW w:w="2070" w:type="dxa"/>
          </w:tcPr>
          <w:p w14:paraId="3B36CDA6" w14:textId="77777777" w:rsidR="00197376" w:rsidRDefault="00197376" w:rsidP="00B15961">
            <w:pPr>
              <w:pStyle w:val="MeetingInfo"/>
              <w:ind w:left="0"/>
            </w:pPr>
          </w:p>
        </w:tc>
        <w:tc>
          <w:tcPr>
            <w:tcW w:w="5130" w:type="dxa"/>
          </w:tcPr>
          <w:p w14:paraId="407C3B76" w14:textId="77777777" w:rsidR="00197376" w:rsidRDefault="00197376" w:rsidP="00B15961">
            <w:pPr>
              <w:pStyle w:val="ContactInfo"/>
            </w:pPr>
          </w:p>
        </w:tc>
        <w:tc>
          <w:tcPr>
            <w:tcW w:w="3600" w:type="dxa"/>
            <w:vAlign w:val="bottom"/>
          </w:tcPr>
          <w:p w14:paraId="7901F5C1" w14:textId="77777777" w:rsidR="00197376" w:rsidRDefault="00197376" w:rsidP="00B15961">
            <w:pPr>
              <w:pStyle w:val="ContactInfo"/>
            </w:pPr>
          </w:p>
        </w:tc>
      </w:tr>
      <w:tr w:rsidR="00197376" w:rsidRPr="0041428F" w14:paraId="4DC027BF" w14:textId="77777777" w:rsidTr="00B15961">
        <w:trPr>
          <w:trHeight w:val="492"/>
          <w:jc w:val="center"/>
        </w:trPr>
        <w:tc>
          <w:tcPr>
            <w:tcW w:w="2070" w:type="dxa"/>
          </w:tcPr>
          <w:p w14:paraId="7224E9D4" w14:textId="77777777" w:rsidR="00197376" w:rsidRDefault="00197376" w:rsidP="00B15961">
            <w:pPr>
              <w:pStyle w:val="MeetingInfo"/>
            </w:pPr>
          </w:p>
        </w:tc>
        <w:tc>
          <w:tcPr>
            <w:tcW w:w="5130" w:type="dxa"/>
          </w:tcPr>
          <w:p w14:paraId="0D2B54DE" w14:textId="77777777" w:rsidR="00197376" w:rsidRDefault="00197376" w:rsidP="00B15961">
            <w:pPr>
              <w:pStyle w:val="ContactInfo"/>
            </w:pPr>
          </w:p>
        </w:tc>
        <w:tc>
          <w:tcPr>
            <w:tcW w:w="3600" w:type="dxa"/>
            <w:vAlign w:val="bottom"/>
          </w:tcPr>
          <w:p w14:paraId="52637D06" w14:textId="77777777" w:rsidR="00197376" w:rsidRDefault="00197376" w:rsidP="00B15961">
            <w:pPr>
              <w:pStyle w:val="ContactInfo"/>
            </w:pPr>
          </w:p>
        </w:tc>
      </w:tr>
    </w:tbl>
    <w:p w14:paraId="5CB881E2" w14:textId="77777777" w:rsidR="006B6516" w:rsidRPr="00197376" w:rsidRDefault="006B6516" w:rsidP="00BC0814">
      <w:pPr>
        <w:ind w:left="0"/>
      </w:pPr>
    </w:p>
    <w:p w14:paraId="2ABD4806" w14:textId="4EBEB76A" w:rsidR="004E34C3" w:rsidRDefault="004E34C3" w:rsidP="004E34C3">
      <w:pPr>
        <w:pStyle w:val="Title"/>
        <w:rPr>
          <w:color w:val="000000" w:themeColor="text1"/>
        </w:rPr>
      </w:pPr>
      <w:r>
        <w:rPr>
          <w:color w:val="000000" w:themeColor="text1"/>
        </w:rPr>
        <w:t>Meeting Minutes</w:t>
      </w:r>
    </w:p>
    <w:p w14:paraId="67949191" w14:textId="7B46AD81" w:rsidR="004E34C3" w:rsidRDefault="004E34C3" w:rsidP="004E34C3">
      <w:r>
        <w:t xml:space="preserve">Start: meeting started by scrum master at </w:t>
      </w:r>
      <w:r w:rsidR="005738A6">
        <w:t>10:00AM</w:t>
      </w:r>
    </w:p>
    <w:p w14:paraId="015E64BA" w14:textId="1093DC90" w:rsidR="004E34C3" w:rsidRDefault="005738A6" w:rsidP="004E34C3">
      <w:r>
        <w:t xml:space="preserve">Attendance: </w:t>
      </w:r>
      <w:r w:rsidR="004E34C3">
        <w:t xml:space="preserve">All members </w:t>
      </w:r>
      <w:r>
        <w:t xml:space="preserve">were </w:t>
      </w:r>
      <w:r w:rsidR="004E34C3">
        <w:t>present</w:t>
      </w:r>
      <w:r>
        <w:t>.</w:t>
      </w:r>
    </w:p>
    <w:p w14:paraId="3A6E6D64" w14:textId="77777777" w:rsidR="00114AC9" w:rsidRDefault="00114AC9" w:rsidP="00203EF8">
      <w:r>
        <w:t>First meeting taken place, this meeting involved selecting our sprint one scrum master and sharing our prototypes to conclude which will be the best to suit the trend of client requirements.</w:t>
      </w:r>
    </w:p>
    <w:p w14:paraId="3163DC57" w14:textId="31632073" w:rsidR="00114AC9" w:rsidRDefault="00114AC9" w:rsidP="00203EF8">
      <w:r>
        <w:t>Team Member Cheng Liang’s prototype “MovieTheater” was selected based on its superior readability, as such he will be leading the first sprint as appointed Scrum Master.</w:t>
      </w:r>
    </w:p>
    <w:p w14:paraId="42E0A056" w14:textId="1E55CB6F" w:rsidR="00077935" w:rsidRDefault="00077935" w:rsidP="00203EF8">
      <w:r>
        <w:t>The following table displays what tasks are assigned to team members for the first sprint.</w:t>
      </w:r>
    </w:p>
    <w:tbl>
      <w:tblPr>
        <w:tblStyle w:val="TableGrid"/>
        <w:tblW w:w="10232" w:type="dxa"/>
        <w:tblInd w:w="720" w:type="dxa"/>
        <w:tblLook w:val="04A0" w:firstRow="1" w:lastRow="0" w:firstColumn="1" w:lastColumn="0" w:noHBand="0" w:noVBand="1"/>
      </w:tblPr>
      <w:tblGrid>
        <w:gridCol w:w="2259"/>
        <w:gridCol w:w="2383"/>
        <w:gridCol w:w="3002"/>
        <w:gridCol w:w="2588"/>
      </w:tblGrid>
      <w:tr w:rsidR="00077935" w14:paraId="5BC12BE7" w14:textId="77777777" w:rsidTr="00077935">
        <w:trPr>
          <w:trHeight w:val="1256"/>
        </w:trPr>
        <w:tc>
          <w:tcPr>
            <w:tcW w:w="2587" w:type="dxa"/>
          </w:tcPr>
          <w:p w14:paraId="19CCFC22" w14:textId="1A6151EC" w:rsidR="00077935" w:rsidRDefault="00077935" w:rsidP="00203EF8">
            <w:pPr>
              <w:ind w:left="0"/>
            </w:pPr>
            <w:r>
              <w:t>Team Member</w:t>
            </w:r>
          </w:p>
        </w:tc>
        <w:tc>
          <w:tcPr>
            <w:tcW w:w="2576" w:type="dxa"/>
          </w:tcPr>
          <w:p w14:paraId="67F16709" w14:textId="2E32FBE7" w:rsidR="00077935" w:rsidRDefault="00077935" w:rsidP="00203EF8">
            <w:pPr>
              <w:ind w:left="0"/>
            </w:pPr>
            <w:r>
              <w:t>Cheng (scrum master)</w:t>
            </w:r>
          </w:p>
        </w:tc>
        <w:tc>
          <w:tcPr>
            <w:tcW w:w="2526" w:type="dxa"/>
          </w:tcPr>
          <w:p w14:paraId="330AB76F" w14:textId="780C5D03" w:rsidR="00077935" w:rsidRDefault="00077935" w:rsidP="00203EF8">
            <w:pPr>
              <w:ind w:left="0"/>
            </w:pPr>
            <w:r>
              <w:t>John</w:t>
            </w:r>
          </w:p>
        </w:tc>
        <w:tc>
          <w:tcPr>
            <w:tcW w:w="2543" w:type="dxa"/>
          </w:tcPr>
          <w:p w14:paraId="3D2BFE22" w14:textId="10D20B7F" w:rsidR="00077935" w:rsidRDefault="00077935" w:rsidP="00203EF8">
            <w:pPr>
              <w:ind w:left="0"/>
            </w:pPr>
            <w:r>
              <w:t>Mario</w:t>
            </w:r>
          </w:p>
        </w:tc>
      </w:tr>
      <w:tr w:rsidR="00077935" w14:paraId="754C19B5" w14:textId="77777777" w:rsidTr="00CC79E0">
        <w:trPr>
          <w:trHeight w:val="1616"/>
        </w:trPr>
        <w:tc>
          <w:tcPr>
            <w:tcW w:w="2587" w:type="dxa"/>
          </w:tcPr>
          <w:p w14:paraId="1CBE16AF" w14:textId="52EE2CD8" w:rsidR="00077935" w:rsidRDefault="00077935" w:rsidP="00203EF8">
            <w:pPr>
              <w:ind w:left="0"/>
            </w:pPr>
            <w:r>
              <w:t>Task</w:t>
            </w:r>
          </w:p>
        </w:tc>
        <w:tc>
          <w:tcPr>
            <w:tcW w:w="2576" w:type="dxa"/>
          </w:tcPr>
          <w:p w14:paraId="43790247" w14:textId="4DEA91FB" w:rsidR="00077935" w:rsidRDefault="00197376" w:rsidP="00197376">
            <w:pPr>
              <w:pStyle w:val="ListParagraph"/>
              <w:numPr>
                <w:ilvl w:val="0"/>
                <w:numId w:val="4"/>
              </w:numPr>
            </w:pPr>
            <w:r>
              <w:t>Test Plan</w:t>
            </w:r>
          </w:p>
        </w:tc>
        <w:tc>
          <w:tcPr>
            <w:tcW w:w="2526" w:type="dxa"/>
          </w:tcPr>
          <w:p w14:paraId="370C1E44" w14:textId="77777777" w:rsidR="00077935" w:rsidRDefault="00077935" w:rsidP="00077935">
            <w:pPr>
              <w:pStyle w:val="ListParagraph"/>
              <w:numPr>
                <w:ilvl w:val="0"/>
                <w:numId w:val="3"/>
              </w:numPr>
            </w:pPr>
            <w:r>
              <w:t>Source Control</w:t>
            </w:r>
          </w:p>
          <w:p w14:paraId="7109CBCA" w14:textId="77777777" w:rsidR="00077935" w:rsidRDefault="00077935" w:rsidP="00077935">
            <w:pPr>
              <w:pStyle w:val="ListParagraph"/>
              <w:numPr>
                <w:ilvl w:val="0"/>
                <w:numId w:val="3"/>
              </w:numPr>
            </w:pPr>
            <w:r>
              <w:t xml:space="preserve">Project Management </w:t>
            </w:r>
          </w:p>
          <w:p w14:paraId="14593B4E" w14:textId="68081CA6" w:rsidR="00197376" w:rsidRDefault="00197376" w:rsidP="00077935">
            <w:pPr>
              <w:pStyle w:val="ListParagraph"/>
              <w:numPr>
                <w:ilvl w:val="0"/>
                <w:numId w:val="3"/>
              </w:numPr>
            </w:pPr>
            <w:r>
              <w:t>Analysis Report</w:t>
            </w:r>
          </w:p>
        </w:tc>
        <w:tc>
          <w:tcPr>
            <w:tcW w:w="2543" w:type="dxa"/>
          </w:tcPr>
          <w:p w14:paraId="3FFF2A89" w14:textId="77777777" w:rsidR="00077935" w:rsidRDefault="00077935" w:rsidP="00077935">
            <w:pPr>
              <w:pStyle w:val="ListParagraph"/>
              <w:numPr>
                <w:ilvl w:val="0"/>
                <w:numId w:val="2"/>
              </w:numPr>
            </w:pPr>
            <w:r>
              <w:t>Meetings Minute Taker</w:t>
            </w:r>
          </w:p>
          <w:p w14:paraId="3E44ED30" w14:textId="13DF418E" w:rsidR="00197376" w:rsidRDefault="00197376" w:rsidP="00077935">
            <w:pPr>
              <w:pStyle w:val="ListParagraph"/>
              <w:numPr>
                <w:ilvl w:val="0"/>
                <w:numId w:val="2"/>
              </w:numPr>
            </w:pPr>
            <w:r>
              <w:t>Multi-Platform Report</w:t>
            </w:r>
          </w:p>
        </w:tc>
      </w:tr>
    </w:tbl>
    <w:p w14:paraId="5048E648" w14:textId="77777777" w:rsidR="00CC79E0" w:rsidRDefault="00CC79E0" w:rsidP="00197376"/>
    <w:p w14:paraId="3EE34D39" w14:textId="1AB41A87" w:rsidR="00203EF8" w:rsidRDefault="00CC79E0" w:rsidP="007E1BC4">
      <w:r w:rsidRPr="00CC79E0">
        <w:rPr>
          <w:b/>
          <w:bCs/>
        </w:rPr>
        <w:t>Summary:</w:t>
      </w:r>
      <w:r w:rsidR="00197376">
        <w:br/>
      </w:r>
      <w:r w:rsidR="00077935">
        <w:t>The agenda for the second meeting has been prepared, the purpose of next meeting will be to collate</w:t>
      </w:r>
      <w:r w:rsidR="00077935" w:rsidRPr="00077935">
        <w:t xml:space="preserve"> </w:t>
      </w:r>
      <w:r w:rsidR="00077935">
        <w:t>and review the tasks accomplished and prepare for presentation.</w:t>
      </w:r>
      <w:r w:rsidR="00077935">
        <w:br/>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197376" w:rsidRPr="0041428F" w14:paraId="4E32E64D" w14:textId="77777777" w:rsidTr="00B15961">
        <w:trPr>
          <w:trHeight w:val="270"/>
          <w:jc w:val="center"/>
        </w:trPr>
        <w:tc>
          <w:tcPr>
            <w:tcW w:w="10800" w:type="dxa"/>
            <w:gridSpan w:val="3"/>
          </w:tcPr>
          <w:p w14:paraId="27CE6935" w14:textId="1C940BAD" w:rsidR="006E665D" w:rsidRDefault="00197376" w:rsidP="00B15961">
            <w:pPr>
              <w:pStyle w:val="Title"/>
            </w:pPr>
            <w:r>
              <w:lastRenderedPageBreak/>
              <w:t>Meeeting Record</w:t>
            </w:r>
            <w:r w:rsidR="006E665D">
              <w:t>s</w:t>
            </w:r>
          </w:p>
          <w:p w14:paraId="7522AC24" w14:textId="220107C6" w:rsidR="00197376" w:rsidRPr="0041428F" w:rsidRDefault="006E665D" w:rsidP="00B15961">
            <w:pPr>
              <w:pStyle w:val="Title"/>
            </w:pPr>
            <w:r>
              <w:t>Team F</w:t>
            </w:r>
          </w:p>
        </w:tc>
      </w:tr>
      <w:tr w:rsidR="00197376" w:rsidRPr="0041428F" w14:paraId="25450CD3" w14:textId="77777777" w:rsidTr="00B15961">
        <w:trPr>
          <w:trHeight w:val="630"/>
          <w:jc w:val="center"/>
        </w:trPr>
        <w:tc>
          <w:tcPr>
            <w:tcW w:w="10800" w:type="dxa"/>
            <w:gridSpan w:val="3"/>
            <w:vAlign w:val="bottom"/>
          </w:tcPr>
          <w:p w14:paraId="11B9F051" w14:textId="77777777" w:rsidR="00197376" w:rsidRDefault="00197376" w:rsidP="00B15961">
            <w:pPr>
              <w:pStyle w:val="ContactInfo"/>
            </w:pPr>
          </w:p>
        </w:tc>
      </w:tr>
      <w:tr w:rsidR="00197376" w:rsidRPr="0041428F" w14:paraId="57785870" w14:textId="77777777" w:rsidTr="00B15961">
        <w:trPr>
          <w:trHeight w:val="492"/>
          <w:jc w:val="center"/>
        </w:trPr>
        <w:tc>
          <w:tcPr>
            <w:tcW w:w="2070" w:type="dxa"/>
          </w:tcPr>
          <w:p w14:paraId="6509B35F" w14:textId="77777777" w:rsidR="00197376" w:rsidRDefault="00197376" w:rsidP="00B15961">
            <w:pPr>
              <w:pStyle w:val="MeetingInfo"/>
            </w:pPr>
            <w:r>
              <w:t>Location:</w:t>
            </w:r>
          </w:p>
        </w:tc>
        <w:tc>
          <w:tcPr>
            <w:tcW w:w="5130" w:type="dxa"/>
          </w:tcPr>
          <w:p w14:paraId="4033309C" w14:textId="77777777" w:rsidR="00197376" w:rsidRDefault="00197376" w:rsidP="00B15961">
            <w:pPr>
              <w:pStyle w:val="ContactInfo"/>
            </w:pPr>
            <w:r>
              <w:t>Voice Conference and Chat room of Discord</w:t>
            </w:r>
          </w:p>
        </w:tc>
        <w:tc>
          <w:tcPr>
            <w:tcW w:w="3600" w:type="dxa"/>
            <w:vAlign w:val="bottom"/>
          </w:tcPr>
          <w:p w14:paraId="06DC9622" w14:textId="77777777" w:rsidR="00197376" w:rsidRDefault="00197376" w:rsidP="00B15961">
            <w:pPr>
              <w:pStyle w:val="ContactInfo"/>
            </w:pPr>
          </w:p>
        </w:tc>
      </w:tr>
      <w:tr w:rsidR="00197376" w:rsidRPr="0041428F" w14:paraId="0040EDBC" w14:textId="77777777" w:rsidTr="00B15961">
        <w:trPr>
          <w:trHeight w:val="492"/>
          <w:jc w:val="center"/>
        </w:trPr>
        <w:tc>
          <w:tcPr>
            <w:tcW w:w="2070" w:type="dxa"/>
          </w:tcPr>
          <w:p w14:paraId="3EE5A278" w14:textId="77777777" w:rsidR="00197376" w:rsidRDefault="00197376" w:rsidP="00B15961">
            <w:pPr>
              <w:pStyle w:val="MeetingInfo"/>
              <w:ind w:left="0"/>
            </w:pPr>
          </w:p>
        </w:tc>
        <w:tc>
          <w:tcPr>
            <w:tcW w:w="5130" w:type="dxa"/>
          </w:tcPr>
          <w:p w14:paraId="0A96B103" w14:textId="77777777" w:rsidR="00197376" w:rsidRDefault="00197376" w:rsidP="00B15961">
            <w:pPr>
              <w:pStyle w:val="ContactInfo"/>
            </w:pPr>
          </w:p>
        </w:tc>
        <w:tc>
          <w:tcPr>
            <w:tcW w:w="3600" w:type="dxa"/>
            <w:vAlign w:val="bottom"/>
          </w:tcPr>
          <w:p w14:paraId="52116448" w14:textId="77777777" w:rsidR="00197376" w:rsidRDefault="00197376" w:rsidP="00B15961">
            <w:pPr>
              <w:pStyle w:val="ContactInfo"/>
            </w:pPr>
          </w:p>
        </w:tc>
      </w:tr>
      <w:tr w:rsidR="00197376" w:rsidRPr="0041428F" w14:paraId="569B0493" w14:textId="77777777" w:rsidTr="00B15961">
        <w:trPr>
          <w:trHeight w:val="492"/>
          <w:jc w:val="center"/>
        </w:trPr>
        <w:tc>
          <w:tcPr>
            <w:tcW w:w="2070" w:type="dxa"/>
          </w:tcPr>
          <w:p w14:paraId="55ECF506" w14:textId="77777777" w:rsidR="00197376" w:rsidRDefault="00197376" w:rsidP="00B15961">
            <w:pPr>
              <w:pStyle w:val="MeetingInfo"/>
            </w:pPr>
          </w:p>
        </w:tc>
        <w:tc>
          <w:tcPr>
            <w:tcW w:w="5130" w:type="dxa"/>
          </w:tcPr>
          <w:p w14:paraId="7E80DC11" w14:textId="77777777" w:rsidR="00197376" w:rsidRDefault="00197376" w:rsidP="00B15961">
            <w:pPr>
              <w:pStyle w:val="ContactInfo"/>
            </w:pPr>
          </w:p>
        </w:tc>
        <w:tc>
          <w:tcPr>
            <w:tcW w:w="3600" w:type="dxa"/>
            <w:vAlign w:val="bottom"/>
          </w:tcPr>
          <w:p w14:paraId="30876E30" w14:textId="77777777" w:rsidR="00197376" w:rsidRDefault="00197376" w:rsidP="00B15961">
            <w:pPr>
              <w:pStyle w:val="ContactInfo"/>
            </w:pPr>
          </w:p>
        </w:tc>
      </w:tr>
    </w:tbl>
    <w:p w14:paraId="6E3A2CF3" w14:textId="48DB631C" w:rsidR="00203EF8" w:rsidRDefault="00203EF8" w:rsidP="00197376">
      <w:pPr>
        <w:ind w:left="0"/>
      </w:pPr>
    </w:p>
    <w:p w14:paraId="50CAB278" w14:textId="0F855E5E" w:rsidR="00203EF8" w:rsidRDefault="00203EF8" w:rsidP="00197376">
      <w:pPr>
        <w:pStyle w:val="Heading1"/>
        <w:ind w:left="0"/>
      </w:pPr>
      <w:r>
        <w:t xml:space="preserve">Meeting Two </w:t>
      </w:r>
    </w:p>
    <w:p w14:paraId="0B2D7D57" w14:textId="014D4173" w:rsidR="00203EF8" w:rsidRDefault="00203EF8" w:rsidP="00203EF8">
      <w:r w:rsidRPr="004E34C3">
        <w:t>Date:</w:t>
      </w:r>
      <w:r w:rsidRPr="004E34C3">
        <w:tab/>
      </w:r>
      <w:r w:rsidR="008636B4">
        <w:t>June 02 2020</w:t>
      </w:r>
      <w:r>
        <w:br/>
      </w:r>
      <w:r w:rsidRPr="004E34C3">
        <w:t>Time:</w:t>
      </w:r>
      <w:r w:rsidRPr="004E34C3">
        <w:tab/>
      </w:r>
      <w:r w:rsidR="008636B4">
        <w:t>2:00PM</w:t>
      </w:r>
    </w:p>
    <w:sdt>
      <w:sdtPr>
        <w:rPr>
          <w:rStyle w:val="TitleChar"/>
          <w:color w:val="000000" w:themeColor="text1"/>
          <w:sz w:val="40"/>
          <w:szCs w:val="40"/>
        </w:rPr>
        <w:id w:val="1857148056"/>
        <w:placeholder>
          <w:docPart w:val="BEE1FB7DE7D44ACF84DDE4086B6AB5DF"/>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B2E1A9D" w14:textId="77777777" w:rsidR="00203EF8" w:rsidRDefault="00203EF8" w:rsidP="00203EF8">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C0814" w14:paraId="49B8B65E" w14:textId="77777777" w:rsidTr="00B15961">
        <w:trPr>
          <w:trHeight w:val="344"/>
        </w:trPr>
        <w:tc>
          <w:tcPr>
            <w:tcW w:w="846" w:type="dxa"/>
          </w:tcPr>
          <w:p w14:paraId="1FF50195" w14:textId="77777777" w:rsidR="00BC0814" w:rsidRPr="00A211E1" w:rsidRDefault="00BC0814" w:rsidP="00B15961">
            <w:pPr>
              <w:ind w:left="0"/>
              <w:jc w:val="center"/>
              <w:rPr>
                <w:b/>
                <w:bCs/>
              </w:rPr>
            </w:pPr>
            <w:r>
              <w:rPr>
                <w:b/>
                <w:bCs/>
              </w:rPr>
              <w:t>N</w:t>
            </w:r>
          </w:p>
        </w:tc>
        <w:tc>
          <w:tcPr>
            <w:tcW w:w="1894" w:type="dxa"/>
          </w:tcPr>
          <w:p w14:paraId="154A6309" w14:textId="77777777" w:rsidR="00BC0814" w:rsidRPr="00A211E1" w:rsidRDefault="00BC0814" w:rsidP="00B15961">
            <w:pPr>
              <w:pStyle w:val="MeetingTimes"/>
              <w:rPr>
                <w:bCs/>
              </w:rPr>
            </w:pPr>
            <w:r w:rsidRPr="00A211E1">
              <w:rPr>
                <w:bCs/>
              </w:rPr>
              <w:t>Time</w:t>
            </w:r>
          </w:p>
        </w:tc>
        <w:tc>
          <w:tcPr>
            <w:tcW w:w="4025" w:type="dxa"/>
          </w:tcPr>
          <w:p w14:paraId="61C602B2" w14:textId="77777777" w:rsidR="00BC0814" w:rsidRPr="00A211E1" w:rsidRDefault="00BC0814" w:rsidP="00B15961">
            <w:pPr>
              <w:pStyle w:val="ItemDescription"/>
              <w:rPr>
                <w:b/>
                <w:bCs/>
              </w:rPr>
            </w:pPr>
            <w:r w:rsidRPr="00A211E1">
              <w:rPr>
                <w:b/>
                <w:bCs/>
              </w:rPr>
              <w:t>Topic</w:t>
            </w:r>
          </w:p>
        </w:tc>
        <w:tc>
          <w:tcPr>
            <w:tcW w:w="4025" w:type="dxa"/>
          </w:tcPr>
          <w:p w14:paraId="046249E0" w14:textId="77777777" w:rsidR="00BC0814" w:rsidRPr="00A211E1" w:rsidRDefault="00BC0814" w:rsidP="00B15961">
            <w:pPr>
              <w:pStyle w:val="ItemDescription"/>
              <w:rPr>
                <w:b/>
                <w:bCs/>
              </w:rPr>
            </w:pPr>
            <w:r w:rsidRPr="00A211E1">
              <w:rPr>
                <w:b/>
                <w:bCs/>
              </w:rPr>
              <w:t>Main speaker</w:t>
            </w:r>
          </w:p>
        </w:tc>
      </w:tr>
      <w:tr w:rsidR="00BC0814" w14:paraId="55FB039D" w14:textId="77777777" w:rsidTr="00B15961">
        <w:trPr>
          <w:trHeight w:val="922"/>
        </w:trPr>
        <w:tc>
          <w:tcPr>
            <w:tcW w:w="846" w:type="dxa"/>
          </w:tcPr>
          <w:p w14:paraId="4E39237E" w14:textId="77777777" w:rsidR="00BC0814" w:rsidRDefault="00BC0814" w:rsidP="00B15961">
            <w:pPr>
              <w:ind w:left="0"/>
            </w:pPr>
            <w:r>
              <w:t>1</w:t>
            </w:r>
          </w:p>
        </w:tc>
        <w:tc>
          <w:tcPr>
            <w:tcW w:w="1894" w:type="dxa"/>
          </w:tcPr>
          <w:p w14:paraId="01136F78" w14:textId="5769E605" w:rsidR="00BC0814" w:rsidRDefault="00F160D2" w:rsidP="00B15961">
            <w:pPr>
              <w:pStyle w:val="MeetingTimes"/>
            </w:pPr>
            <w:r>
              <w:t>2pm</w:t>
            </w:r>
            <w:r w:rsidR="00BC0814">
              <w:t xml:space="preserve"> – </w:t>
            </w:r>
            <w:r>
              <w:t>2:15pm</w:t>
            </w:r>
          </w:p>
        </w:tc>
        <w:tc>
          <w:tcPr>
            <w:tcW w:w="4025" w:type="dxa"/>
          </w:tcPr>
          <w:p w14:paraId="61A80823" w14:textId="10E18BF2" w:rsidR="00BC0814" w:rsidRDefault="00BC0814" w:rsidP="00B15961">
            <w:pPr>
              <w:pStyle w:val="ItemDescription"/>
            </w:pPr>
            <w:r>
              <w:t>Check everything is complete.</w:t>
            </w:r>
          </w:p>
        </w:tc>
        <w:tc>
          <w:tcPr>
            <w:tcW w:w="4025" w:type="dxa"/>
          </w:tcPr>
          <w:p w14:paraId="064D13BE" w14:textId="77777777" w:rsidR="00BC0814" w:rsidRPr="00E21240" w:rsidRDefault="00BC0814" w:rsidP="00B15961">
            <w:pPr>
              <w:pStyle w:val="ItemDescription"/>
            </w:pPr>
            <w:r>
              <w:t>All members.</w:t>
            </w:r>
          </w:p>
        </w:tc>
      </w:tr>
      <w:tr w:rsidR="00BC0814" w14:paraId="256F9A58" w14:textId="77777777" w:rsidTr="00B15961">
        <w:trPr>
          <w:trHeight w:val="922"/>
        </w:trPr>
        <w:tc>
          <w:tcPr>
            <w:tcW w:w="846" w:type="dxa"/>
          </w:tcPr>
          <w:p w14:paraId="19C68297" w14:textId="77777777" w:rsidR="00BC0814" w:rsidRDefault="00BC0814" w:rsidP="00B15961">
            <w:pPr>
              <w:ind w:left="0"/>
            </w:pPr>
            <w:r>
              <w:t>2</w:t>
            </w:r>
          </w:p>
        </w:tc>
        <w:tc>
          <w:tcPr>
            <w:tcW w:w="1894" w:type="dxa"/>
          </w:tcPr>
          <w:p w14:paraId="6F8CAB8D" w14:textId="28E022F8" w:rsidR="00BC0814" w:rsidRDefault="00F160D2" w:rsidP="00B15961">
            <w:pPr>
              <w:pStyle w:val="MeetingTimes"/>
            </w:pPr>
            <w:r>
              <w:t>2:15pm</w:t>
            </w:r>
            <w:r w:rsidR="00BC0814">
              <w:t xml:space="preserve"> – </w:t>
            </w:r>
            <w:r>
              <w:t>3pm</w:t>
            </w:r>
          </w:p>
        </w:tc>
        <w:tc>
          <w:tcPr>
            <w:tcW w:w="4025" w:type="dxa"/>
          </w:tcPr>
          <w:p w14:paraId="029E321E" w14:textId="07EDBB33" w:rsidR="00BC0814" w:rsidRDefault="00BC0814" w:rsidP="00B15961">
            <w:pPr>
              <w:pStyle w:val="ItemDescription"/>
            </w:pPr>
            <w:r>
              <w:t>Review each task.</w:t>
            </w:r>
          </w:p>
        </w:tc>
        <w:tc>
          <w:tcPr>
            <w:tcW w:w="4025" w:type="dxa"/>
          </w:tcPr>
          <w:p w14:paraId="09F55FF9" w14:textId="58734609" w:rsidR="00BC0814" w:rsidRDefault="00BC0814" w:rsidP="00B15961">
            <w:pPr>
              <w:pStyle w:val="ItemDescription"/>
            </w:pPr>
            <w:r>
              <w:t>All members, one by one.</w:t>
            </w:r>
          </w:p>
        </w:tc>
      </w:tr>
      <w:tr w:rsidR="00BC0814" w14:paraId="3CEF957A" w14:textId="77777777" w:rsidTr="00B15961">
        <w:trPr>
          <w:trHeight w:val="108"/>
        </w:trPr>
        <w:tc>
          <w:tcPr>
            <w:tcW w:w="846" w:type="dxa"/>
          </w:tcPr>
          <w:p w14:paraId="4580E5FF" w14:textId="77777777" w:rsidR="00BC0814" w:rsidRDefault="00BC0814" w:rsidP="00B15961">
            <w:pPr>
              <w:ind w:left="0"/>
            </w:pPr>
            <w:r>
              <w:t>3</w:t>
            </w:r>
          </w:p>
        </w:tc>
        <w:tc>
          <w:tcPr>
            <w:tcW w:w="1894" w:type="dxa"/>
          </w:tcPr>
          <w:p w14:paraId="7D042F87" w14:textId="6F02FE5A" w:rsidR="00BC0814" w:rsidRDefault="00F160D2" w:rsidP="00B15961">
            <w:pPr>
              <w:pStyle w:val="MeetingTimes"/>
            </w:pPr>
            <w:r>
              <w:t>3pm – 4pm</w:t>
            </w:r>
          </w:p>
        </w:tc>
        <w:tc>
          <w:tcPr>
            <w:tcW w:w="4025" w:type="dxa"/>
          </w:tcPr>
          <w:p w14:paraId="24A045EE" w14:textId="3872FF6C" w:rsidR="00BC0814" w:rsidRDefault="00BC0814" w:rsidP="00B15961">
            <w:pPr>
              <w:pStyle w:val="ItemDescription"/>
            </w:pPr>
            <w:r>
              <w:t>Prepare presentation.</w:t>
            </w:r>
          </w:p>
        </w:tc>
        <w:tc>
          <w:tcPr>
            <w:tcW w:w="4025" w:type="dxa"/>
          </w:tcPr>
          <w:p w14:paraId="33A786EA" w14:textId="77777777" w:rsidR="00BC0814" w:rsidRDefault="00BC0814" w:rsidP="00B15961">
            <w:pPr>
              <w:pStyle w:val="ItemDescription"/>
            </w:pPr>
            <w:r>
              <w:t>Scrum Master.</w:t>
            </w:r>
          </w:p>
        </w:tc>
      </w:tr>
    </w:tbl>
    <w:p w14:paraId="782E8212" w14:textId="1819633D" w:rsidR="00203EF8" w:rsidRPr="007E7F36" w:rsidRDefault="00203EF8" w:rsidP="00203EF8">
      <w:pPr>
        <w:pStyle w:val="Heading2"/>
      </w:pPr>
      <w:r w:rsidRPr="00E21240">
        <w:t>Additional information</w:t>
      </w:r>
    </w:p>
    <w:p w14:paraId="708C7C25" w14:textId="5A701C78" w:rsidR="00335334" w:rsidRDefault="00335334" w:rsidP="00335334">
      <w:r>
        <w:t xml:space="preserve">After Last meeting client was engaged regarding sprint one requirements and the tasks assigned as illustrated by our first meeting’s notes. </w:t>
      </w:r>
    </w:p>
    <w:p w14:paraId="0CAB1793" w14:textId="0065A09F" w:rsidR="007E1BC4" w:rsidRPr="007E1BC4" w:rsidRDefault="00335334" w:rsidP="00335334">
      <w:r>
        <w:rPr>
          <w:noProof/>
        </w:rPr>
        <mc:AlternateContent>
          <mc:Choice Requires="wps">
            <w:drawing>
              <wp:inline distT="0" distB="0" distL="0" distR="0" wp14:anchorId="48AB85BA" wp14:editId="77360888">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DE3E"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wlkrwIAALc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Eo7CWSvAgAAtwUAAA4AAAAAAAAA&#10;AAAAAAAALgIAAGRycy9lMm9Eb2MueG1sUEsBAi0AFAAGAAgAAAAhAGg2l2jaAAAAAwEAAA8AAAAA&#10;AAAAAAAAAAAACQUAAGRycy9kb3ducmV2LnhtbFBLBQYAAAAABAAEAPMAAAAQBgAAAAA=&#10;" filled="f" stroked="f">
                <o:lock v:ext="edit" aspectratio="t"/>
                <w10:anchorlock/>
              </v:rect>
            </w:pict>
          </mc:Fallback>
        </mc:AlternateContent>
      </w:r>
      <w:r w:rsidRPr="002A7EB7">
        <w:t xml:space="preserve"> </w:t>
      </w:r>
      <w:r>
        <w:rPr>
          <w:noProof/>
        </w:rPr>
        <w:drawing>
          <wp:inline distT="0" distB="0" distL="0" distR="0" wp14:anchorId="6EF2530C" wp14:editId="79040540">
            <wp:extent cx="1777042" cy="143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69" cy="1480562"/>
                    </a:xfrm>
                    <a:prstGeom prst="rect">
                      <a:avLst/>
                    </a:prstGeom>
                    <a:noFill/>
                    <a:ln>
                      <a:noFill/>
                    </a:ln>
                  </pic:spPr>
                </pic:pic>
              </a:graphicData>
            </a:graphic>
          </wp:inline>
        </w:drawing>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C0814" w:rsidRPr="0041428F" w14:paraId="4FCF26FA" w14:textId="77777777" w:rsidTr="00B15961">
        <w:trPr>
          <w:trHeight w:val="270"/>
          <w:jc w:val="center"/>
        </w:trPr>
        <w:tc>
          <w:tcPr>
            <w:tcW w:w="10800" w:type="dxa"/>
            <w:gridSpan w:val="3"/>
          </w:tcPr>
          <w:p w14:paraId="2CC2CBA3" w14:textId="5FBB168D" w:rsidR="006E665D" w:rsidRDefault="00BC0814" w:rsidP="006E665D">
            <w:pPr>
              <w:pStyle w:val="Title"/>
            </w:pPr>
            <w:r>
              <w:lastRenderedPageBreak/>
              <w:t>Meeeting Record</w:t>
            </w:r>
            <w:r w:rsidR="006E665D">
              <w:t>s</w:t>
            </w:r>
          </w:p>
          <w:p w14:paraId="75D036B1" w14:textId="36D33593" w:rsidR="006E665D" w:rsidRPr="006E665D" w:rsidRDefault="006E665D" w:rsidP="006E665D">
            <w:pPr>
              <w:pStyle w:val="Title"/>
            </w:pPr>
            <w:r>
              <w:t>Team F</w:t>
            </w:r>
          </w:p>
        </w:tc>
      </w:tr>
      <w:tr w:rsidR="00BC0814" w:rsidRPr="0041428F" w14:paraId="65BE198D" w14:textId="77777777" w:rsidTr="00B15961">
        <w:trPr>
          <w:trHeight w:val="630"/>
          <w:jc w:val="center"/>
        </w:trPr>
        <w:tc>
          <w:tcPr>
            <w:tcW w:w="10800" w:type="dxa"/>
            <w:gridSpan w:val="3"/>
            <w:vAlign w:val="bottom"/>
          </w:tcPr>
          <w:p w14:paraId="59171644" w14:textId="77777777" w:rsidR="00BC0814" w:rsidRDefault="00BC0814" w:rsidP="00B15961">
            <w:pPr>
              <w:pStyle w:val="ContactInfo"/>
            </w:pPr>
          </w:p>
        </w:tc>
      </w:tr>
      <w:tr w:rsidR="00BC0814" w:rsidRPr="0041428F" w14:paraId="65682DF0" w14:textId="77777777" w:rsidTr="00B15961">
        <w:trPr>
          <w:trHeight w:val="492"/>
          <w:jc w:val="center"/>
        </w:trPr>
        <w:tc>
          <w:tcPr>
            <w:tcW w:w="2070" w:type="dxa"/>
          </w:tcPr>
          <w:p w14:paraId="48E710D0" w14:textId="77777777" w:rsidR="00BC0814" w:rsidRDefault="00BC0814" w:rsidP="00B15961">
            <w:pPr>
              <w:pStyle w:val="MeetingInfo"/>
            </w:pPr>
            <w:r>
              <w:t>Location:</w:t>
            </w:r>
          </w:p>
        </w:tc>
        <w:tc>
          <w:tcPr>
            <w:tcW w:w="5130" w:type="dxa"/>
          </w:tcPr>
          <w:p w14:paraId="637CC630" w14:textId="77777777" w:rsidR="00BC0814" w:rsidRDefault="00BC0814" w:rsidP="00B15961">
            <w:pPr>
              <w:pStyle w:val="ContactInfo"/>
            </w:pPr>
            <w:r>
              <w:t>Voice Conference and Chat room of Discord</w:t>
            </w:r>
          </w:p>
        </w:tc>
        <w:tc>
          <w:tcPr>
            <w:tcW w:w="3600" w:type="dxa"/>
            <w:vAlign w:val="bottom"/>
          </w:tcPr>
          <w:p w14:paraId="44CC1C58" w14:textId="77777777" w:rsidR="00BC0814" w:rsidRDefault="00BC0814" w:rsidP="00B15961">
            <w:pPr>
              <w:pStyle w:val="ContactInfo"/>
            </w:pPr>
          </w:p>
        </w:tc>
      </w:tr>
      <w:tr w:rsidR="00BC0814" w:rsidRPr="0041428F" w14:paraId="29762FF3" w14:textId="77777777" w:rsidTr="00B15961">
        <w:trPr>
          <w:trHeight w:val="492"/>
          <w:jc w:val="center"/>
        </w:trPr>
        <w:tc>
          <w:tcPr>
            <w:tcW w:w="2070" w:type="dxa"/>
          </w:tcPr>
          <w:p w14:paraId="68B74573" w14:textId="77777777" w:rsidR="00BC0814" w:rsidRDefault="00BC0814" w:rsidP="00B15961">
            <w:pPr>
              <w:pStyle w:val="MeetingInfo"/>
              <w:ind w:left="0"/>
            </w:pPr>
          </w:p>
        </w:tc>
        <w:tc>
          <w:tcPr>
            <w:tcW w:w="5130" w:type="dxa"/>
          </w:tcPr>
          <w:p w14:paraId="59F030E1" w14:textId="77777777" w:rsidR="00BC0814" w:rsidRDefault="00BC0814" w:rsidP="00B15961">
            <w:pPr>
              <w:pStyle w:val="ContactInfo"/>
            </w:pPr>
          </w:p>
        </w:tc>
        <w:tc>
          <w:tcPr>
            <w:tcW w:w="3600" w:type="dxa"/>
            <w:vAlign w:val="bottom"/>
          </w:tcPr>
          <w:p w14:paraId="6E901B5A" w14:textId="77777777" w:rsidR="00BC0814" w:rsidRDefault="00BC0814" w:rsidP="00B15961">
            <w:pPr>
              <w:pStyle w:val="ContactInfo"/>
            </w:pPr>
          </w:p>
        </w:tc>
      </w:tr>
      <w:tr w:rsidR="00BC0814" w:rsidRPr="0041428F" w14:paraId="7070A33D" w14:textId="77777777" w:rsidTr="00B15961">
        <w:trPr>
          <w:trHeight w:val="492"/>
          <w:jc w:val="center"/>
        </w:trPr>
        <w:tc>
          <w:tcPr>
            <w:tcW w:w="2070" w:type="dxa"/>
          </w:tcPr>
          <w:p w14:paraId="361A589E" w14:textId="77777777" w:rsidR="00BC0814" w:rsidRDefault="00BC0814" w:rsidP="00B15961">
            <w:pPr>
              <w:pStyle w:val="MeetingInfo"/>
            </w:pPr>
          </w:p>
        </w:tc>
        <w:tc>
          <w:tcPr>
            <w:tcW w:w="5130" w:type="dxa"/>
          </w:tcPr>
          <w:p w14:paraId="2BC668FC" w14:textId="77777777" w:rsidR="00BC0814" w:rsidRDefault="00BC0814" w:rsidP="00B15961">
            <w:pPr>
              <w:pStyle w:val="ContactInfo"/>
            </w:pPr>
          </w:p>
        </w:tc>
        <w:tc>
          <w:tcPr>
            <w:tcW w:w="3600" w:type="dxa"/>
            <w:vAlign w:val="bottom"/>
          </w:tcPr>
          <w:p w14:paraId="75B65F3D" w14:textId="77777777" w:rsidR="00BC0814" w:rsidRDefault="00BC0814" w:rsidP="00B15961">
            <w:pPr>
              <w:pStyle w:val="ContactInfo"/>
            </w:pPr>
          </w:p>
        </w:tc>
      </w:tr>
    </w:tbl>
    <w:p w14:paraId="22DF9126" w14:textId="77777777" w:rsidR="00BC0814" w:rsidRPr="00BC0814" w:rsidRDefault="00BC0814" w:rsidP="00335334">
      <w:pPr>
        <w:ind w:left="0"/>
      </w:pPr>
    </w:p>
    <w:p w14:paraId="01454697" w14:textId="77777777" w:rsidR="00203EF8" w:rsidRDefault="00203EF8" w:rsidP="00203EF8">
      <w:pPr>
        <w:pStyle w:val="Title"/>
        <w:rPr>
          <w:color w:val="000000" w:themeColor="text1"/>
        </w:rPr>
      </w:pPr>
      <w:r>
        <w:rPr>
          <w:color w:val="000000" w:themeColor="text1"/>
        </w:rPr>
        <w:t>Meeting Minutes</w:t>
      </w:r>
    </w:p>
    <w:p w14:paraId="3248F535" w14:textId="77777777" w:rsidR="00335334" w:rsidRDefault="00335334" w:rsidP="00203EF8"/>
    <w:p w14:paraId="39921348" w14:textId="77777777" w:rsidR="00335334" w:rsidRDefault="00335334" w:rsidP="00335334">
      <w:r>
        <w:t>Start: meeting started by scrum master at time</w:t>
      </w:r>
    </w:p>
    <w:p w14:paraId="05982A0E" w14:textId="0DB2A032" w:rsidR="00335334" w:rsidRDefault="00335334" w:rsidP="00451162">
      <w:r>
        <w:t>All members present.</w:t>
      </w:r>
    </w:p>
    <w:p w14:paraId="400701D1" w14:textId="7B719408" w:rsidR="00400DCD" w:rsidRDefault="00400DCD" w:rsidP="00203EF8">
      <w:r>
        <w:t xml:space="preserve">Cheng presented </w:t>
      </w:r>
      <w:r w:rsidR="00F160D2">
        <w:t>T</w:t>
      </w:r>
      <w:r>
        <w:t>esting</w:t>
      </w:r>
      <w:r w:rsidR="00F160D2">
        <w:t xml:space="preserve"> P</w:t>
      </w:r>
      <w:r>
        <w:t xml:space="preserve">lan, </w:t>
      </w:r>
      <w:r w:rsidR="00F160D2">
        <w:t>J</w:t>
      </w:r>
      <w:r>
        <w:t xml:space="preserve">ohn presented </w:t>
      </w:r>
      <w:r w:rsidR="00F160D2">
        <w:t>A</w:t>
      </w:r>
      <w:r>
        <w:t xml:space="preserve">nalysis </w:t>
      </w:r>
      <w:r w:rsidR="00F160D2">
        <w:t>R</w:t>
      </w:r>
      <w:r>
        <w:t xml:space="preserve">eport, </w:t>
      </w:r>
      <w:r w:rsidR="00F160D2">
        <w:t>Mario presented Multi-Platform Report.</w:t>
      </w:r>
    </w:p>
    <w:p w14:paraId="68EA24C7" w14:textId="58CABFE3" w:rsidR="00400DCD" w:rsidRDefault="00400DCD" w:rsidP="00203EF8">
      <w:r>
        <w:t xml:space="preserve">Team has reviewed each other’s </w:t>
      </w:r>
      <w:r w:rsidR="00F160D2">
        <w:t>documents;</w:t>
      </w:r>
      <w:r>
        <w:t xml:space="preserve"> minor modification</w:t>
      </w:r>
      <w:r w:rsidR="00F160D2">
        <w:t>s</w:t>
      </w:r>
      <w:r>
        <w:t xml:space="preserve"> have been implemented for uniformizing into the Master Document.</w:t>
      </w:r>
      <w:r>
        <w:br/>
      </w:r>
      <w:r w:rsidR="00F160D2">
        <w:br/>
        <w:t>Source Snapshot Taken and included in Master Document.</w:t>
      </w:r>
      <w:r>
        <w:br/>
      </w:r>
      <w:r>
        <w:br/>
      </w:r>
      <w:r w:rsidR="00F160D2">
        <w:t>Master Document has been updated by John including all relevant elements of Sprint One.</w:t>
      </w:r>
    </w:p>
    <w:p w14:paraId="08B5A196" w14:textId="40EFB1A7" w:rsidR="008636B4" w:rsidRDefault="00451162" w:rsidP="00203EF8">
      <w:pPr>
        <w:rPr>
          <w:highlight w:val="yellow"/>
        </w:rPr>
      </w:pPr>
      <w:r>
        <w:t>Presentation prepared by Cheng</w:t>
      </w:r>
      <w:r w:rsidR="00B86635">
        <w:t xml:space="preserve"> for June 04, Thursday</w:t>
      </w:r>
      <w:r>
        <w:t>.</w:t>
      </w:r>
    </w:p>
    <w:p w14:paraId="0DBC8EAC" w14:textId="4D47C595" w:rsidR="00203EF8" w:rsidRDefault="008D34C7" w:rsidP="00203EF8">
      <w:r>
        <w:t>Next meeting Agenda initiated.</w:t>
      </w:r>
    </w:p>
    <w:p w14:paraId="0AB4258D" w14:textId="418CC30D" w:rsidR="00E76B80" w:rsidRDefault="00E76B80" w:rsidP="00E76B80">
      <w:r w:rsidRPr="00CC79E0">
        <w:rPr>
          <w:b/>
          <w:bCs/>
        </w:rPr>
        <w:t>Summary:</w:t>
      </w:r>
      <w:r>
        <w:br/>
        <w:t>The agenda for the third meeting has been initiated, the purpose of next meeting will be to retrieve and clarify with client and team the requirements for Sprint Two</w:t>
      </w:r>
      <w:r w:rsidR="00B072F3">
        <w:t xml:space="preserve"> and</w:t>
      </w:r>
      <w:r w:rsidR="00C93293">
        <w:t xml:space="preserve"> </w:t>
      </w:r>
      <w:r w:rsidR="00B072F3">
        <w:t>redefine the that agenda as the meeting progresses</w:t>
      </w:r>
      <w:r>
        <w:t>.</w:t>
      </w:r>
      <w:r>
        <w:br/>
      </w:r>
    </w:p>
    <w:p w14:paraId="16ACEF98" w14:textId="20226C6E" w:rsidR="00E76B80" w:rsidRDefault="00E76B80" w:rsidP="00203EF8"/>
    <w:p w14:paraId="63A670C1" w14:textId="0340902E" w:rsidR="00B072F3" w:rsidRDefault="00B072F3" w:rsidP="00203EF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B072F3" w:rsidRPr="0041428F" w14:paraId="4F9BB162" w14:textId="77777777" w:rsidTr="00310F87">
        <w:trPr>
          <w:trHeight w:val="270"/>
          <w:jc w:val="center"/>
        </w:trPr>
        <w:tc>
          <w:tcPr>
            <w:tcW w:w="10800" w:type="dxa"/>
            <w:gridSpan w:val="3"/>
          </w:tcPr>
          <w:p w14:paraId="6342B258" w14:textId="77777777" w:rsidR="00B072F3" w:rsidRDefault="00B072F3" w:rsidP="00310F87">
            <w:pPr>
              <w:pStyle w:val="Title"/>
            </w:pPr>
            <w:r>
              <w:lastRenderedPageBreak/>
              <w:t>Meeeting Records</w:t>
            </w:r>
          </w:p>
          <w:p w14:paraId="10C0CD96" w14:textId="77777777" w:rsidR="00B072F3" w:rsidRPr="0041428F" w:rsidRDefault="00B072F3" w:rsidP="00310F87">
            <w:pPr>
              <w:pStyle w:val="Title"/>
            </w:pPr>
            <w:r>
              <w:t>Team F</w:t>
            </w:r>
          </w:p>
        </w:tc>
      </w:tr>
      <w:tr w:rsidR="00B072F3" w:rsidRPr="0041428F" w14:paraId="0C933C66" w14:textId="77777777" w:rsidTr="00310F87">
        <w:trPr>
          <w:trHeight w:val="630"/>
          <w:jc w:val="center"/>
        </w:trPr>
        <w:tc>
          <w:tcPr>
            <w:tcW w:w="10800" w:type="dxa"/>
            <w:gridSpan w:val="3"/>
            <w:vAlign w:val="bottom"/>
          </w:tcPr>
          <w:p w14:paraId="22F0D7CB" w14:textId="77777777" w:rsidR="00B072F3" w:rsidRDefault="00B072F3" w:rsidP="00310F87">
            <w:pPr>
              <w:pStyle w:val="ContactInfo"/>
            </w:pPr>
          </w:p>
        </w:tc>
      </w:tr>
      <w:tr w:rsidR="00B072F3" w:rsidRPr="0041428F" w14:paraId="1CCC2C03" w14:textId="77777777" w:rsidTr="00310F87">
        <w:trPr>
          <w:trHeight w:val="492"/>
          <w:jc w:val="center"/>
        </w:trPr>
        <w:tc>
          <w:tcPr>
            <w:tcW w:w="2070" w:type="dxa"/>
          </w:tcPr>
          <w:p w14:paraId="0780CAA2" w14:textId="77777777" w:rsidR="00B072F3" w:rsidRDefault="00B072F3" w:rsidP="00310F87">
            <w:pPr>
              <w:pStyle w:val="MeetingInfo"/>
            </w:pPr>
            <w:r>
              <w:t>Location:</w:t>
            </w:r>
          </w:p>
        </w:tc>
        <w:tc>
          <w:tcPr>
            <w:tcW w:w="5130" w:type="dxa"/>
          </w:tcPr>
          <w:p w14:paraId="72EA5774" w14:textId="77777777" w:rsidR="00B072F3" w:rsidRDefault="00B072F3" w:rsidP="00310F87">
            <w:pPr>
              <w:pStyle w:val="ContactInfo"/>
            </w:pPr>
            <w:r>
              <w:t>Voice Conference and Chat room of Discord</w:t>
            </w:r>
          </w:p>
        </w:tc>
        <w:tc>
          <w:tcPr>
            <w:tcW w:w="3600" w:type="dxa"/>
            <w:vAlign w:val="bottom"/>
          </w:tcPr>
          <w:p w14:paraId="2329FC99" w14:textId="77777777" w:rsidR="00B072F3" w:rsidRDefault="00B072F3" w:rsidP="00310F87">
            <w:pPr>
              <w:pStyle w:val="ContactInfo"/>
            </w:pPr>
          </w:p>
        </w:tc>
      </w:tr>
      <w:tr w:rsidR="00B072F3" w:rsidRPr="0041428F" w14:paraId="7DBA59C6" w14:textId="77777777" w:rsidTr="00310F87">
        <w:trPr>
          <w:trHeight w:val="492"/>
          <w:jc w:val="center"/>
        </w:trPr>
        <w:tc>
          <w:tcPr>
            <w:tcW w:w="2070" w:type="dxa"/>
          </w:tcPr>
          <w:p w14:paraId="5FC12BEE" w14:textId="77777777" w:rsidR="00B072F3" w:rsidRDefault="00B072F3" w:rsidP="00310F87">
            <w:pPr>
              <w:pStyle w:val="MeetingInfo"/>
              <w:ind w:left="0"/>
            </w:pPr>
          </w:p>
        </w:tc>
        <w:tc>
          <w:tcPr>
            <w:tcW w:w="5130" w:type="dxa"/>
          </w:tcPr>
          <w:p w14:paraId="10BF362F" w14:textId="77777777" w:rsidR="00B072F3" w:rsidRDefault="00B072F3" w:rsidP="00310F87">
            <w:pPr>
              <w:pStyle w:val="ContactInfo"/>
            </w:pPr>
          </w:p>
        </w:tc>
        <w:tc>
          <w:tcPr>
            <w:tcW w:w="3600" w:type="dxa"/>
            <w:vAlign w:val="bottom"/>
          </w:tcPr>
          <w:p w14:paraId="128E720F" w14:textId="77777777" w:rsidR="00B072F3" w:rsidRDefault="00B072F3" w:rsidP="00310F87">
            <w:pPr>
              <w:pStyle w:val="ContactInfo"/>
            </w:pPr>
          </w:p>
        </w:tc>
      </w:tr>
      <w:tr w:rsidR="00B072F3" w:rsidRPr="0041428F" w14:paraId="769D118F" w14:textId="77777777" w:rsidTr="00310F87">
        <w:trPr>
          <w:trHeight w:val="492"/>
          <w:jc w:val="center"/>
        </w:trPr>
        <w:tc>
          <w:tcPr>
            <w:tcW w:w="2070" w:type="dxa"/>
          </w:tcPr>
          <w:p w14:paraId="71130733" w14:textId="77777777" w:rsidR="00B072F3" w:rsidRDefault="00B072F3" w:rsidP="00310F87">
            <w:pPr>
              <w:pStyle w:val="MeetingInfo"/>
            </w:pPr>
          </w:p>
        </w:tc>
        <w:tc>
          <w:tcPr>
            <w:tcW w:w="5130" w:type="dxa"/>
          </w:tcPr>
          <w:p w14:paraId="02081C8D" w14:textId="77777777" w:rsidR="00B072F3" w:rsidRDefault="00B072F3" w:rsidP="00310F87">
            <w:pPr>
              <w:pStyle w:val="ContactInfo"/>
            </w:pPr>
          </w:p>
        </w:tc>
        <w:tc>
          <w:tcPr>
            <w:tcW w:w="3600" w:type="dxa"/>
            <w:vAlign w:val="bottom"/>
          </w:tcPr>
          <w:p w14:paraId="0C3C0BCB" w14:textId="77777777" w:rsidR="00B072F3" w:rsidRDefault="00B072F3" w:rsidP="00310F87">
            <w:pPr>
              <w:pStyle w:val="ContactInfo"/>
            </w:pPr>
          </w:p>
        </w:tc>
      </w:tr>
    </w:tbl>
    <w:p w14:paraId="02B78F3C" w14:textId="77777777" w:rsidR="00B072F3" w:rsidRDefault="00B072F3" w:rsidP="00B072F3">
      <w:pPr>
        <w:ind w:left="0"/>
      </w:pPr>
    </w:p>
    <w:p w14:paraId="56FE918A" w14:textId="61DF4BEE" w:rsidR="00B072F3" w:rsidRDefault="00B072F3" w:rsidP="00B072F3">
      <w:pPr>
        <w:pStyle w:val="Heading1"/>
        <w:ind w:left="0"/>
      </w:pPr>
      <w:r>
        <w:t xml:space="preserve">Meeting Three </w:t>
      </w:r>
    </w:p>
    <w:p w14:paraId="7F22436F" w14:textId="467D1AC3" w:rsidR="00B072F3" w:rsidRDefault="00B072F3" w:rsidP="00B072F3">
      <w:r w:rsidRPr="004E34C3">
        <w:t>Date:</w:t>
      </w:r>
      <w:r w:rsidRPr="004E34C3">
        <w:tab/>
      </w:r>
      <w:r>
        <w:t>June 04 2020</w:t>
      </w:r>
      <w:r>
        <w:br/>
      </w:r>
      <w:r w:rsidRPr="004E34C3">
        <w:t>Time:</w:t>
      </w:r>
      <w:r w:rsidRPr="004E34C3">
        <w:tab/>
      </w:r>
      <w:r w:rsidR="00CA3020">
        <w:t>9</w:t>
      </w:r>
      <w:r>
        <w:t>:00AM</w:t>
      </w:r>
    </w:p>
    <w:sdt>
      <w:sdtPr>
        <w:rPr>
          <w:rStyle w:val="TitleChar"/>
          <w:color w:val="000000" w:themeColor="text1"/>
          <w:sz w:val="40"/>
          <w:szCs w:val="40"/>
        </w:rPr>
        <w:id w:val="128899598"/>
        <w:placeholder>
          <w:docPart w:val="DED09F7E6CB34F759B7CB81D46D200A1"/>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6081E42C" w14:textId="77777777" w:rsidR="00B072F3" w:rsidRDefault="00B072F3" w:rsidP="00B072F3">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B072F3" w14:paraId="59A72151" w14:textId="77777777" w:rsidTr="00310F87">
        <w:trPr>
          <w:trHeight w:val="344"/>
        </w:trPr>
        <w:tc>
          <w:tcPr>
            <w:tcW w:w="846" w:type="dxa"/>
          </w:tcPr>
          <w:p w14:paraId="721B46B8" w14:textId="77777777" w:rsidR="00B072F3" w:rsidRPr="00A211E1" w:rsidRDefault="00B072F3" w:rsidP="00310F87">
            <w:pPr>
              <w:ind w:left="0"/>
              <w:jc w:val="center"/>
              <w:rPr>
                <w:b/>
                <w:bCs/>
              </w:rPr>
            </w:pPr>
            <w:r>
              <w:rPr>
                <w:b/>
                <w:bCs/>
              </w:rPr>
              <w:t>N</w:t>
            </w:r>
          </w:p>
        </w:tc>
        <w:tc>
          <w:tcPr>
            <w:tcW w:w="1894" w:type="dxa"/>
          </w:tcPr>
          <w:p w14:paraId="1B74FFC6" w14:textId="77777777" w:rsidR="00B072F3" w:rsidRPr="00A211E1" w:rsidRDefault="00B072F3" w:rsidP="00310F87">
            <w:pPr>
              <w:pStyle w:val="MeetingTimes"/>
              <w:rPr>
                <w:bCs/>
              </w:rPr>
            </w:pPr>
            <w:r w:rsidRPr="00A211E1">
              <w:rPr>
                <w:bCs/>
              </w:rPr>
              <w:t>Time</w:t>
            </w:r>
          </w:p>
        </w:tc>
        <w:tc>
          <w:tcPr>
            <w:tcW w:w="4025" w:type="dxa"/>
          </w:tcPr>
          <w:p w14:paraId="72851D60" w14:textId="77777777" w:rsidR="00B072F3" w:rsidRPr="00A211E1" w:rsidRDefault="00B072F3" w:rsidP="00310F87">
            <w:pPr>
              <w:pStyle w:val="ItemDescription"/>
              <w:rPr>
                <w:b/>
                <w:bCs/>
              </w:rPr>
            </w:pPr>
            <w:r w:rsidRPr="00A211E1">
              <w:rPr>
                <w:b/>
                <w:bCs/>
              </w:rPr>
              <w:t>Topic</w:t>
            </w:r>
          </w:p>
        </w:tc>
        <w:tc>
          <w:tcPr>
            <w:tcW w:w="4025" w:type="dxa"/>
          </w:tcPr>
          <w:p w14:paraId="77C4F2E5" w14:textId="77777777" w:rsidR="00B072F3" w:rsidRPr="00A211E1" w:rsidRDefault="00B072F3" w:rsidP="00310F87">
            <w:pPr>
              <w:pStyle w:val="ItemDescription"/>
              <w:rPr>
                <w:b/>
                <w:bCs/>
              </w:rPr>
            </w:pPr>
            <w:r w:rsidRPr="00A211E1">
              <w:rPr>
                <w:b/>
                <w:bCs/>
              </w:rPr>
              <w:t>Main speaker</w:t>
            </w:r>
          </w:p>
        </w:tc>
      </w:tr>
      <w:tr w:rsidR="000A3496" w14:paraId="440E5B17" w14:textId="77777777" w:rsidTr="00310F87">
        <w:trPr>
          <w:trHeight w:val="922"/>
        </w:trPr>
        <w:tc>
          <w:tcPr>
            <w:tcW w:w="846" w:type="dxa"/>
          </w:tcPr>
          <w:p w14:paraId="5C368B6E" w14:textId="24B460A6" w:rsidR="000A3496" w:rsidRDefault="000A3496" w:rsidP="000A3496">
            <w:pPr>
              <w:ind w:left="0"/>
            </w:pPr>
            <w:r>
              <w:t>1</w:t>
            </w:r>
          </w:p>
        </w:tc>
        <w:tc>
          <w:tcPr>
            <w:tcW w:w="1894" w:type="dxa"/>
          </w:tcPr>
          <w:p w14:paraId="338FF22C" w14:textId="7A686A08" w:rsidR="000A3496" w:rsidRDefault="000A3496" w:rsidP="000A3496">
            <w:pPr>
              <w:pStyle w:val="MeetingTimes"/>
            </w:pPr>
            <w:r>
              <w:t>9:00AM</w:t>
            </w:r>
          </w:p>
        </w:tc>
        <w:tc>
          <w:tcPr>
            <w:tcW w:w="4025" w:type="dxa"/>
          </w:tcPr>
          <w:p w14:paraId="344A5B73" w14:textId="0A49CAE6" w:rsidR="000A3496" w:rsidRDefault="000A3496" w:rsidP="000A3496">
            <w:pPr>
              <w:pStyle w:val="ItemDescription"/>
            </w:pPr>
            <w:r>
              <w:t>Meeting with client, sprint one presentation.</w:t>
            </w:r>
          </w:p>
        </w:tc>
        <w:tc>
          <w:tcPr>
            <w:tcW w:w="4025" w:type="dxa"/>
          </w:tcPr>
          <w:p w14:paraId="23A31FF9" w14:textId="445EB7F7" w:rsidR="000A3496" w:rsidRDefault="000A3496" w:rsidP="000A3496">
            <w:pPr>
              <w:pStyle w:val="ItemDescription"/>
            </w:pPr>
            <w:r>
              <w:t>Scrum Master (CHEN)</w:t>
            </w:r>
          </w:p>
        </w:tc>
      </w:tr>
      <w:tr w:rsidR="000A3496" w14:paraId="289CD538" w14:textId="77777777" w:rsidTr="00310F87">
        <w:trPr>
          <w:trHeight w:val="922"/>
        </w:trPr>
        <w:tc>
          <w:tcPr>
            <w:tcW w:w="846" w:type="dxa"/>
          </w:tcPr>
          <w:p w14:paraId="7BB61071" w14:textId="36EC877D" w:rsidR="000A3496" w:rsidRDefault="000A3496" w:rsidP="000A3496">
            <w:pPr>
              <w:ind w:left="0"/>
            </w:pPr>
            <w:r>
              <w:t>2</w:t>
            </w:r>
          </w:p>
        </w:tc>
        <w:tc>
          <w:tcPr>
            <w:tcW w:w="1894" w:type="dxa"/>
          </w:tcPr>
          <w:p w14:paraId="12A1AE19" w14:textId="4F7AB405" w:rsidR="000A3496" w:rsidRDefault="000A3496" w:rsidP="000A3496">
            <w:pPr>
              <w:pStyle w:val="MeetingTimes"/>
            </w:pPr>
            <w:r>
              <w:t>9:30AM</w:t>
            </w:r>
          </w:p>
        </w:tc>
        <w:tc>
          <w:tcPr>
            <w:tcW w:w="4025" w:type="dxa"/>
          </w:tcPr>
          <w:p w14:paraId="5FA0B00D" w14:textId="240D1194" w:rsidR="000A3496" w:rsidRDefault="000A3496" w:rsidP="000A3496">
            <w:pPr>
              <w:pStyle w:val="ItemDescription"/>
            </w:pPr>
            <w:r>
              <w:t>Clarify Sprint two Requirements</w:t>
            </w:r>
          </w:p>
        </w:tc>
        <w:tc>
          <w:tcPr>
            <w:tcW w:w="4025" w:type="dxa"/>
          </w:tcPr>
          <w:p w14:paraId="328EBAB1" w14:textId="2296CBB4" w:rsidR="000A3496" w:rsidRPr="00E21240" w:rsidRDefault="000A3496" w:rsidP="000A3496">
            <w:pPr>
              <w:pStyle w:val="ItemDescription"/>
            </w:pPr>
            <w:r>
              <w:t>All members + Client.</w:t>
            </w:r>
          </w:p>
        </w:tc>
      </w:tr>
      <w:tr w:rsidR="000A3496" w14:paraId="46C1AE72" w14:textId="77777777" w:rsidTr="00310F87">
        <w:trPr>
          <w:trHeight w:val="922"/>
        </w:trPr>
        <w:tc>
          <w:tcPr>
            <w:tcW w:w="846" w:type="dxa"/>
          </w:tcPr>
          <w:p w14:paraId="23AC92AC" w14:textId="2B168F51" w:rsidR="000A3496" w:rsidRDefault="000A3496" w:rsidP="000A3496">
            <w:pPr>
              <w:ind w:left="0"/>
            </w:pPr>
            <w:r>
              <w:t>3</w:t>
            </w:r>
          </w:p>
        </w:tc>
        <w:tc>
          <w:tcPr>
            <w:tcW w:w="1894" w:type="dxa"/>
          </w:tcPr>
          <w:p w14:paraId="2E839558" w14:textId="4A4A9C58" w:rsidR="000A3496" w:rsidRDefault="000A3496" w:rsidP="000A3496">
            <w:pPr>
              <w:pStyle w:val="MeetingTimes"/>
            </w:pPr>
            <w:r>
              <w:t>9:</w:t>
            </w:r>
            <w:r w:rsidR="00CA3020">
              <w:t>45</w:t>
            </w:r>
            <w:r>
              <w:t>AM</w:t>
            </w:r>
          </w:p>
        </w:tc>
        <w:tc>
          <w:tcPr>
            <w:tcW w:w="4025" w:type="dxa"/>
          </w:tcPr>
          <w:p w14:paraId="0905280A" w14:textId="06FB0D3D" w:rsidR="000A3496" w:rsidRDefault="000A3496" w:rsidP="000A3496">
            <w:pPr>
              <w:pStyle w:val="ItemDescription"/>
            </w:pPr>
            <w:r>
              <w:t>Appoint the next Scrum Master</w:t>
            </w:r>
          </w:p>
        </w:tc>
        <w:tc>
          <w:tcPr>
            <w:tcW w:w="4025" w:type="dxa"/>
          </w:tcPr>
          <w:p w14:paraId="25DDBDA8" w14:textId="603077E4" w:rsidR="000A3496" w:rsidRDefault="000A3496" w:rsidP="000A3496">
            <w:pPr>
              <w:pStyle w:val="ItemDescription"/>
            </w:pPr>
            <w:r>
              <w:t>All members.</w:t>
            </w:r>
          </w:p>
        </w:tc>
      </w:tr>
      <w:tr w:rsidR="000A3496" w14:paraId="64CE933B" w14:textId="77777777" w:rsidTr="00310F87">
        <w:trPr>
          <w:trHeight w:val="108"/>
        </w:trPr>
        <w:tc>
          <w:tcPr>
            <w:tcW w:w="846" w:type="dxa"/>
          </w:tcPr>
          <w:p w14:paraId="0F4E3225" w14:textId="1B84E627" w:rsidR="000A3496" w:rsidRDefault="000A3496" w:rsidP="000A3496">
            <w:pPr>
              <w:ind w:left="0"/>
            </w:pPr>
            <w:r>
              <w:t>4</w:t>
            </w:r>
          </w:p>
        </w:tc>
        <w:tc>
          <w:tcPr>
            <w:tcW w:w="1894" w:type="dxa"/>
          </w:tcPr>
          <w:p w14:paraId="45E66A0B" w14:textId="292ABD53" w:rsidR="000A3496" w:rsidRDefault="00CA3020" w:rsidP="000A3496">
            <w:pPr>
              <w:pStyle w:val="MeetingTimes"/>
            </w:pPr>
            <w:r>
              <w:t>10:00AM</w:t>
            </w:r>
          </w:p>
        </w:tc>
        <w:tc>
          <w:tcPr>
            <w:tcW w:w="4025" w:type="dxa"/>
          </w:tcPr>
          <w:p w14:paraId="337EEF1B" w14:textId="50418C2D" w:rsidR="000A3496" w:rsidRDefault="000A3496" w:rsidP="000A3496">
            <w:pPr>
              <w:pStyle w:val="ItemDescription"/>
            </w:pPr>
            <w:r>
              <w:t>Scrum master allocates tasks</w:t>
            </w:r>
          </w:p>
        </w:tc>
        <w:tc>
          <w:tcPr>
            <w:tcW w:w="4025" w:type="dxa"/>
          </w:tcPr>
          <w:p w14:paraId="27A7A0BF" w14:textId="1D4D9715" w:rsidR="000A3496" w:rsidRDefault="000A3496" w:rsidP="000A3496">
            <w:pPr>
              <w:pStyle w:val="ItemDescription"/>
            </w:pPr>
            <w:r>
              <w:t>Scrum Master.</w:t>
            </w:r>
            <w:r w:rsidR="00C22BB7">
              <w:t xml:space="preserve"> (MARIO)</w:t>
            </w:r>
          </w:p>
        </w:tc>
      </w:tr>
    </w:tbl>
    <w:p w14:paraId="63F32216" w14:textId="77777777" w:rsidR="00B072F3" w:rsidRPr="007E7F36" w:rsidRDefault="00B072F3" w:rsidP="00B072F3">
      <w:pPr>
        <w:pStyle w:val="Heading2"/>
      </w:pPr>
      <w:r w:rsidRPr="00E21240">
        <w:t>Additional information</w:t>
      </w:r>
    </w:p>
    <w:p w14:paraId="016F962A" w14:textId="6FC0EFBD" w:rsidR="00B072F3" w:rsidRDefault="00DB1330" w:rsidP="00B072F3">
      <w:r>
        <w:t>Agenda</w:t>
      </w:r>
      <w:r w:rsidR="00CA3020">
        <w:t xml:space="preserve"> has been revised during the meeting.</w:t>
      </w:r>
    </w:p>
    <w:p w14:paraId="4CB77EAA" w14:textId="23E06EBB" w:rsidR="00F15B43" w:rsidRDefault="00F15B43" w:rsidP="00B072F3"/>
    <w:p w14:paraId="7404D09A" w14:textId="77C38786" w:rsidR="00F15B43" w:rsidRDefault="00F15B43" w:rsidP="00B072F3"/>
    <w:p w14:paraId="1AF8BCA6" w14:textId="5369F6DC" w:rsidR="00F15B43" w:rsidRDefault="00F15B43" w:rsidP="002B493B">
      <w:pPr>
        <w:ind w:left="0"/>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F15B43" w:rsidRPr="0041428F" w14:paraId="695096A1" w14:textId="77777777" w:rsidTr="001B3311">
        <w:trPr>
          <w:trHeight w:val="270"/>
          <w:jc w:val="center"/>
        </w:trPr>
        <w:tc>
          <w:tcPr>
            <w:tcW w:w="10800" w:type="dxa"/>
            <w:gridSpan w:val="3"/>
          </w:tcPr>
          <w:p w14:paraId="091B4F3C" w14:textId="77777777" w:rsidR="00F15B43" w:rsidRDefault="00F15B43" w:rsidP="001B3311">
            <w:pPr>
              <w:pStyle w:val="Title"/>
            </w:pPr>
            <w:r>
              <w:lastRenderedPageBreak/>
              <w:t>Meeeting Records</w:t>
            </w:r>
          </w:p>
          <w:p w14:paraId="77BB58F5" w14:textId="77777777" w:rsidR="00F15B43" w:rsidRPr="006E665D" w:rsidRDefault="00F15B43" w:rsidP="001B3311">
            <w:pPr>
              <w:pStyle w:val="Title"/>
            </w:pPr>
            <w:r>
              <w:t>Team F</w:t>
            </w:r>
          </w:p>
        </w:tc>
      </w:tr>
      <w:tr w:rsidR="00F15B43" w:rsidRPr="0041428F" w14:paraId="0EDE7239" w14:textId="77777777" w:rsidTr="001B3311">
        <w:trPr>
          <w:trHeight w:val="630"/>
          <w:jc w:val="center"/>
        </w:trPr>
        <w:tc>
          <w:tcPr>
            <w:tcW w:w="10800" w:type="dxa"/>
            <w:gridSpan w:val="3"/>
            <w:vAlign w:val="bottom"/>
          </w:tcPr>
          <w:p w14:paraId="53AF806B" w14:textId="77777777" w:rsidR="00F15B43" w:rsidRDefault="00F15B43" w:rsidP="001B3311">
            <w:pPr>
              <w:pStyle w:val="ContactInfo"/>
            </w:pPr>
          </w:p>
        </w:tc>
      </w:tr>
      <w:tr w:rsidR="00F15B43" w:rsidRPr="0041428F" w14:paraId="5B6844AA" w14:textId="77777777" w:rsidTr="001B3311">
        <w:trPr>
          <w:trHeight w:val="492"/>
          <w:jc w:val="center"/>
        </w:trPr>
        <w:tc>
          <w:tcPr>
            <w:tcW w:w="2070" w:type="dxa"/>
          </w:tcPr>
          <w:p w14:paraId="06D0B706" w14:textId="77777777" w:rsidR="00F15B43" w:rsidRDefault="00F15B43" w:rsidP="001B3311">
            <w:pPr>
              <w:pStyle w:val="MeetingInfo"/>
            </w:pPr>
            <w:r>
              <w:t>Location:</w:t>
            </w:r>
          </w:p>
        </w:tc>
        <w:tc>
          <w:tcPr>
            <w:tcW w:w="5130" w:type="dxa"/>
          </w:tcPr>
          <w:p w14:paraId="100A0B25" w14:textId="77777777" w:rsidR="00F15B43" w:rsidRDefault="00F15B43" w:rsidP="001B3311">
            <w:pPr>
              <w:pStyle w:val="ContactInfo"/>
            </w:pPr>
            <w:r>
              <w:t>Voice Conference and Chat room of Discord</w:t>
            </w:r>
          </w:p>
        </w:tc>
        <w:tc>
          <w:tcPr>
            <w:tcW w:w="3600" w:type="dxa"/>
            <w:vAlign w:val="bottom"/>
          </w:tcPr>
          <w:p w14:paraId="6C5A3320" w14:textId="77777777" w:rsidR="00F15B43" w:rsidRDefault="00F15B43" w:rsidP="001B3311">
            <w:pPr>
              <w:pStyle w:val="ContactInfo"/>
            </w:pPr>
          </w:p>
        </w:tc>
      </w:tr>
      <w:tr w:rsidR="00F15B43" w:rsidRPr="0041428F" w14:paraId="002CD972" w14:textId="77777777" w:rsidTr="001B3311">
        <w:trPr>
          <w:trHeight w:val="492"/>
          <w:jc w:val="center"/>
        </w:trPr>
        <w:tc>
          <w:tcPr>
            <w:tcW w:w="2070" w:type="dxa"/>
          </w:tcPr>
          <w:p w14:paraId="4A1F1948" w14:textId="77777777" w:rsidR="00F15B43" w:rsidRDefault="00F15B43" w:rsidP="001B3311">
            <w:pPr>
              <w:pStyle w:val="MeetingInfo"/>
              <w:ind w:left="0"/>
            </w:pPr>
          </w:p>
        </w:tc>
        <w:tc>
          <w:tcPr>
            <w:tcW w:w="5130" w:type="dxa"/>
          </w:tcPr>
          <w:p w14:paraId="2619ABBC" w14:textId="77777777" w:rsidR="00F15B43" w:rsidRDefault="00F15B43" w:rsidP="001B3311">
            <w:pPr>
              <w:pStyle w:val="ContactInfo"/>
            </w:pPr>
          </w:p>
        </w:tc>
        <w:tc>
          <w:tcPr>
            <w:tcW w:w="3600" w:type="dxa"/>
            <w:vAlign w:val="bottom"/>
          </w:tcPr>
          <w:p w14:paraId="41DE1733" w14:textId="77777777" w:rsidR="00F15B43" w:rsidRDefault="00F15B43" w:rsidP="001B3311">
            <w:pPr>
              <w:pStyle w:val="ContactInfo"/>
            </w:pPr>
          </w:p>
        </w:tc>
      </w:tr>
      <w:tr w:rsidR="00F15B43" w:rsidRPr="0041428F" w14:paraId="03EF54FC" w14:textId="77777777" w:rsidTr="001B3311">
        <w:trPr>
          <w:trHeight w:val="492"/>
          <w:jc w:val="center"/>
        </w:trPr>
        <w:tc>
          <w:tcPr>
            <w:tcW w:w="2070" w:type="dxa"/>
          </w:tcPr>
          <w:p w14:paraId="539E9CB1" w14:textId="77777777" w:rsidR="00F15B43" w:rsidRDefault="00F15B43" w:rsidP="001B3311">
            <w:pPr>
              <w:pStyle w:val="MeetingInfo"/>
            </w:pPr>
          </w:p>
        </w:tc>
        <w:tc>
          <w:tcPr>
            <w:tcW w:w="5130" w:type="dxa"/>
          </w:tcPr>
          <w:p w14:paraId="06EE0793" w14:textId="77777777" w:rsidR="00F15B43" w:rsidRDefault="00F15B43" w:rsidP="001B3311">
            <w:pPr>
              <w:pStyle w:val="ContactInfo"/>
            </w:pPr>
          </w:p>
        </w:tc>
        <w:tc>
          <w:tcPr>
            <w:tcW w:w="3600" w:type="dxa"/>
            <w:vAlign w:val="bottom"/>
          </w:tcPr>
          <w:p w14:paraId="74A54906" w14:textId="77777777" w:rsidR="00F15B43" w:rsidRDefault="00F15B43" w:rsidP="001B3311">
            <w:pPr>
              <w:pStyle w:val="ContactInfo"/>
            </w:pPr>
          </w:p>
        </w:tc>
      </w:tr>
    </w:tbl>
    <w:p w14:paraId="2330257F" w14:textId="77777777" w:rsidR="00F15B43" w:rsidRDefault="00F15B43" w:rsidP="00B072F3"/>
    <w:p w14:paraId="0592D1F3" w14:textId="77777777" w:rsidR="00456448" w:rsidRDefault="00456448" w:rsidP="00456448">
      <w:pPr>
        <w:pStyle w:val="Title"/>
        <w:rPr>
          <w:color w:val="000000" w:themeColor="text1"/>
        </w:rPr>
      </w:pPr>
      <w:r>
        <w:rPr>
          <w:color w:val="000000" w:themeColor="text1"/>
        </w:rPr>
        <w:t>Meeting Minutes</w:t>
      </w:r>
    </w:p>
    <w:p w14:paraId="24E67F72" w14:textId="39B40943" w:rsidR="00C22BB7" w:rsidRDefault="00456448" w:rsidP="00C22BB7">
      <w:r>
        <w:t>Start:</w:t>
      </w:r>
      <w:r w:rsidR="00C22BB7" w:rsidRPr="00C22BB7">
        <w:t xml:space="preserve"> </w:t>
      </w:r>
      <w:r w:rsidR="00C22BB7">
        <w:t>All members present meeting started.</w:t>
      </w:r>
    </w:p>
    <w:p w14:paraId="6C8D0A60" w14:textId="77467929" w:rsidR="00456448" w:rsidRDefault="00456448" w:rsidP="00456448"/>
    <w:p w14:paraId="364DF7B1" w14:textId="426784C6" w:rsidR="000E1A87" w:rsidRDefault="00C83DA0" w:rsidP="00397222">
      <w:r>
        <w:t>Sprint Two requirements</w:t>
      </w:r>
      <w:r w:rsidR="00C22BB7">
        <w:t xml:space="preserve"> have been provided by the client, our team has had time to read, understand and communicate the functionality and design for implementing a </w:t>
      </w:r>
      <w:r w:rsidR="00F87922">
        <w:t>two-option</w:t>
      </w:r>
      <w:r w:rsidR="00C22BB7">
        <w:t xml:space="preserve"> newsletter with an admin approved removal method.</w:t>
      </w:r>
      <w:r w:rsidR="00737A1D">
        <w:br/>
      </w:r>
      <w:r>
        <w:br/>
      </w:r>
      <w:r w:rsidR="00737A1D">
        <w:t>Mario has been appointed Scrum Master for this Sprint.</w:t>
      </w:r>
      <w:r w:rsidR="00397222">
        <w:br/>
      </w:r>
      <w:r>
        <w:br/>
        <w:t>This week’s task Allocation:</w:t>
      </w:r>
    </w:p>
    <w:p w14:paraId="359E599F" w14:textId="730052BD" w:rsidR="008623D5" w:rsidRDefault="00737A1D" w:rsidP="008623D5">
      <w:pPr>
        <w:pStyle w:val="ListParagraph"/>
        <w:numPr>
          <w:ilvl w:val="0"/>
          <w:numId w:val="5"/>
        </w:numPr>
      </w:pPr>
      <w:r>
        <w:t xml:space="preserve">Chen will be implementing the membership page with newsletter </w:t>
      </w:r>
      <w:r w:rsidR="00397222">
        <w:t>functionality;</w:t>
      </w:r>
      <w:r>
        <w:t xml:space="preserve"> he will also be updating the software testing plan to cover this.</w:t>
      </w:r>
    </w:p>
    <w:p w14:paraId="3BBA3E99" w14:textId="77777777" w:rsidR="008623D5" w:rsidRDefault="00737A1D" w:rsidP="008623D5">
      <w:pPr>
        <w:pStyle w:val="ListParagraph"/>
        <w:numPr>
          <w:ilvl w:val="0"/>
          <w:numId w:val="5"/>
        </w:numPr>
      </w:pPr>
      <w:r>
        <w:t>John will be composing the Software Review Plan as well as updating our project management as it progresses.</w:t>
      </w:r>
    </w:p>
    <w:p w14:paraId="2188D6F9" w14:textId="2E8A33FE" w:rsidR="00456448" w:rsidRDefault="00397222" w:rsidP="00AB460D">
      <w:pPr>
        <w:pStyle w:val="ListParagraph"/>
        <w:numPr>
          <w:ilvl w:val="0"/>
          <w:numId w:val="5"/>
        </w:numPr>
      </w:pPr>
      <w:r>
        <w:t>Mario will be responsible for creating a performance report</w:t>
      </w:r>
      <w:r w:rsidR="000E1A87">
        <w:t>, updating source control and presenting Sprint two to the client.</w:t>
      </w:r>
    </w:p>
    <w:p w14:paraId="5EE7F60C" w14:textId="5E5B6789" w:rsidR="00B072F3" w:rsidRDefault="00456448" w:rsidP="00456448">
      <w:r w:rsidRPr="00CC79E0">
        <w:rPr>
          <w:b/>
          <w:bCs/>
        </w:rPr>
        <w:t>Summary:</w:t>
      </w:r>
      <w:r w:rsidR="00FE77C5">
        <w:rPr>
          <w:b/>
          <w:bCs/>
        </w:rPr>
        <w:t xml:space="preserve"> </w:t>
      </w:r>
      <w:r w:rsidR="00FE77C5">
        <w:t>Sprint Two will cover the implementation of a membership page which allows the client to pass newsletters to their visitors</w:t>
      </w:r>
      <w:r w:rsidR="001363E7">
        <w:t xml:space="preserve">, all members have been appointed roles and are happy to proceed. Next meeting adjourned </w:t>
      </w:r>
      <w:r w:rsidR="00227624">
        <w:t>continuously throughout the week on Team Discord chat</w:t>
      </w:r>
      <w:r w:rsidR="001363E7">
        <w:t xml:space="preserve">, where all elements </w:t>
      </w:r>
      <w:r w:rsidR="00227624">
        <w:t>are</w:t>
      </w:r>
      <w:r w:rsidR="001363E7">
        <w:t xml:space="preserve"> reviewed and modified as appropriate for presentation with client.</w:t>
      </w:r>
      <w:r>
        <w:br/>
      </w:r>
    </w:p>
    <w:p w14:paraId="58AB4BAD" w14:textId="22D924F5" w:rsidR="00456448" w:rsidRDefault="00456448" w:rsidP="00456448"/>
    <w:p w14:paraId="7F6BA1C4" w14:textId="77777777" w:rsidR="008169DD" w:rsidRDefault="008169DD" w:rsidP="00456448"/>
    <w:p w14:paraId="16922C3A" w14:textId="00B77515" w:rsidR="00265701" w:rsidRDefault="00265701" w:rsidP="0045644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265701" w:rsidRPr="0041428F" w14:paraId="15BA44DA" w14:textId="77777777" w:rsidTr="00D35C92">
        <w:trPr>
          <w:trHeight w:val="270"/>
          <w:jc w:val="center"/>
        </w:trPr>
        <w:tc>
          <w:tcPr>
            <w:tcW w:w="10800" w:type="dxa"/>
            <w:gridSpan w:val="3"/>
          </w:tcPr>
          <w:p w14:paraId="39CBF67A" w14:textId="77777777" w:rsidR="00265701" w:rsidRDefault="00265701" w:rsidP="00D35C92">
            <w:pPr>
              <w:pStyle w:val="Title"/>
            </w:pPr>
            <w:r>
              <w:lastRenderedPageBreak/>
              <w:t>Meeeting Records</w:t>
            </w:r>
          </w:p>
          <w:p w14:paraId="60BB8A6C" w14:textId="77777777" w:rsidR="00265701" w:rsidRPr="0041428F" w:rsidRDefault="00265701" w:rsidP="00D35C92">
            <w:pPr>
              <w:pStyle w:val="Title"/>
            </w:pPr>
            <w:r>
              <w:t>Team F</w:t>
            </w:r>
          </w:p>
        </w:tc>
      </w:tr>
      <w:tr w:rsidR="00265701" w:rsidRPr="0041428F" w14:paraId="0798B02F" w14:textId="77777777" w:rsidTr="00D35C92">
        <w:trPr>
          <w:trHeight w:val="630"/>
          <w:jc w:val="center"/>
        </w:trPr>
        <w:tc>
          <w:tcPr>
            <w:tcW w:w="10800" w:type="dxa"/>
            <w:gridSpan w:val="3"/>
            <w:vAlign w:val="bottom"/>
          </w:tcPr>
          <w:p w14:paraId="25F01D17" w14:textId="77777777" w:rsidR="00265701" w:rsidRDefault="00265701" w:rsidP="00D35C92">
            <w:pPr>
              <w:pStyle w:val="ContactInfo"/>
            </w:pPr>
          </w:p>
        </w:tc>
      </w:tr>
      <w:tr w:rsidR="00265701" w:rsidRPr="0041428F" w14:paraId="76C1E23B" w14:textId="77777777" w:rsidTr="00D35C92">
        <w:trPr>
          <w:trHeight w:val="492"/>
          <w:jc w:val="center"/>
        </w:trPr>
        <w:tc>
          <w:tcPr>
            <w:tcW w:w="2070" w:type="dxa"/>
          </w:tcPr>
          <w:p w14:paraId="07ABB0BA" w14:textId="77777777" w:rsidR="00265701" w:rsidRDefault="00265701" w:rsidP="00D35C92">
            <w:pPr>
              <w:pStyle w:val="MeetingInfo"/>
            </w:pPr>
            <w:r>
              <w:t>Location:</w:t>
            </w:r>
          </w:p>
        </w:tc>
        <w:tc>
          <w:tcPr>
            <w:tcW w:w="5130" w:type="dxa"/>
          </w:tcPr>
          <w:p w14:paraId="60A78524" w14:textId="77777777" w:rsidR="00265701" w:rsidRDefault="00265701" w:rsidP="00D35C92">
            <w:pPr>
              <w:pStyle w:val="ContactInfo"/>
            </w:pPr>
            <w:r>
              <w:t>Voice Conference and Chat room of Discord</w:t>
            </w:r>
          </w:p>
        </w:tc>
        <w:tc>
          <w:tcPr>
            <w:tcW w:w="3600" w:type="dxa"/>
            <w:vAlign w:val="bottom"/>
          </w:tcPr>
          <w:p w14:paraId="15ABB16A" w14:textId="77777777" w:rsidR="00265701" w:rsidRDefault="00265701" w:rsidP="00D35C92">
            <w:pPr>
              <w:pStyle w:val="ContactInfo"/>
            </w:pPr>
          </w:p>
        </w:tc>
      </w:tr>
      <w:tr w:rsidR="00265701" w:rsidRPr="0041428F" w14:paraId="522998BE" w14:textId="77777777" w:rsidTr="00D35C92">
        <w:trPr>
          <w:trHeight w:val="492"/>
          <w:jc w:val="center"/>
        </w:trPr>
        <w:tc>
          <w:tcPr>
            <w:tcW w:w="2070" w:type="dxa"/>
          </w:tcPr>
          <w:p w14:paraId="0710F084" w14:textId="77777777" w:rsidR="00265701" w:rsidRDefault="00265701" w:rsidP="00D35C92">
            <w:pPr>
              <w:pStyle w:val="MeetingInfo"/>
              <w:ind w:left="0"/>
            </w:pPr>
          </w:p>
        </w:tc>
        <w:tc>
          <w:tcPr>
            <w:tcW w:w="5130" w:type="dxa"/>
          </w:tcPr>
          <w:p w14:paraId="2FE7ADD4" w14:textId="77777777" w:rsidR="00265701" w:rsidRDefault="00265701" w:rsidP="00D35C92">
            <w:pPr>
              <w:pStyle w:val="ContactInfo"/>
            </w:pPr>
          </w:p>
        </w:tc>
        <w:tc>
          <w:tcPr>
            <w:tcW w:w="3600" w:type="dxa"/>
            <w:vAlign w:val="bottom"/>
          </w:tcPr>
          <w:p w14:paraId="6604687E" w14:textId="77777777" w:rsidR="00265701" w:rsidRDefault="00265701" w:rsidP="00D35C92">
            <w:pPr>
              <w:pStyle w:val="ContactInfo"/>
            </w:pPr>
          </w:p>
        </w:tc>
      </w:tr>
      <w:tr w:rsidR="00265701" w:rsidRPr="0041428F" w14:paraId="2F7A2AEF" w14:textId="77777777" w:rsidTr="00D35C92">
        <w:trPr>
          <w:trHeight w:val="492"/>
          <w:jc w:val="center"/>
        </w:trPr>
        <w:tc>
          <w:tcPr>
            <w:tcW w:w="2070" w:type="dxa"/>
          </w:tcPr>
          <w:p w14:paraId="20D58B3D" w14:textId="77777777" w:rsidR="00265701" w:rsidRDefault="00265701" w:rsidP="00D35C92">
            <w:pPr>
              <w:pStyle w:val="MeetingInfo"/>
            </w:pPr>
          </w:p>
        </w:tc>
        <w:tc>
          <w:tcPr>
            <w:tcW w:w="5130" w:type="dxa"/>
          </w:tcPr>
          <w:p w14:paraId="3B4B7150" w14:textId="77777777" w:rsidR="00265701" w:rsidRDefault="00265701" w:rsidP="00D35C92">
            <w:pPr>
              <w:pStyle w:val="ContactInfo"/>
            </w:pPr>
          </w:p>
        </w:tc>
        <w:tc>
          <w:tcPr>
            <w:tcW w:w="3600" w:type="dxa"/>
            <w:vAlign w:val="bottom"/>
          </w:tcPr>
          <w:p w14:paraId="5846CED8" w14:textId="77777777" w:rsidR="00265701" w:rsidRDefault="00265701" w:rsidP="00D35C92">
            <w:pPr>
              <w:pStyle w:val="ContactInfo"/>
            </w:pPr>
          </w:p>
        </w:tc>
      </w:tr>
    </w:tbl>
    <w:p w14:paraId="7CCDCCF7" w14:textId="77777777" w:rsidR="00265701" w:rsidRDefault="00265701" w:rsidP="00265701">
      <w:pPr>
        <w:ind w:left="0"/>
      </w:pPr>
    </w:p>
    <w:p w14:paraId="7E3D1E22" w14:textId="1DCDE8DF" w:rsidR="00265701" w:rsidRDefault="00265701" w:rsidP="00265701">
      <w:pPr>
        <w:pStyle w:val="Heading1"/>
        <w:ind w:left="0"/>
      </w:pPr>
      <w:r>
        <w:t xml:space="preserve">Meeting Four </w:t>
      </w:r>
    </w:p>
    <w:p w14:paraId="09B9E8AE" w14:textId="17013AFA" w:rsidR="00265701" w:rsidRDefault="00265701" w:rsidP="00265701">
      <w:r w:rsidRPr="004E34C3">
        <w:t>Date:</w:t>
      </w:r>
      <w:r w:rsidRPr="004E34C3">
        <w:tab/>
      </w:r>
      <w:r>
        <w:t xml:space="preserve">June </w:t>
      </w:r>
      <w:r w:rsidR="007C32B3">
        <w:t>11</w:t>
      </w:r>
      <w:r>
        <w:t xml:space="preserve"> 2020</w:t>
      </w:r>
      <w:r>
        <w:br/>
      </w:r>
      <w:r w:rsidRPr="004E34C3">
        <w:t>Time:</w:t>
      </w:r>
      <w:r w:rsidRPr="004E34C3">
        <w:tab/>
      </w:r>
      <w:r>
        <w:t>9:00AM</w:t>
      </w:r>
    </w:p>
    <w:sdt>
      <w:sdtPr>
        <w:rPr>
          <w:rStyle w:val="TitleChar"/>
          <w:color w:val="000000" w:themeColor="text1"/>
          <w:sz w:val="40"/>
          <w:szCs w:val="40"/>
        </w:rPr>
        <w:id w:val="754478686"/>
        <w:placeholder>
          <w:docPart w:val="E99EF6AA05244BA88B2F256A740A511B"/>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3C200519" w14:textId="77777777" w:rsidR="00265701" w:rsidRDefault="00265701" w:rsidP="00265701">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265701" w14:paraId="0A5159EC" w14:textId="77777777" w:rsidTr="00D35C92">
        <w:trPr>
          <w:trHeight w:val="344"/>
        </w:trPr>
        <w:tc>
          <w:tcPr>
            <w:tcW w:w="846" w:type="dxa"/>
          </w:tcPr>
          <w:p w14:paraId="3370582A" w14:textId="77777777" w:rsidR="00265701" w:rsidRPr="00A211E1" w:rsidRDefault="00265701" w:rsidP="00D35C92">
            <w:pPr>
              <w:ind w:left="0"/>
              <w:jc w:val="center"/>
              <w:rPr>
                <w:b/>
                <w:bCs/>
              </w:rPr>
            </w:pPr>
            <w:r>
              <w:rPr>
                <w:b/>
                <w:bCs/>
              </w:rPr>
              <w:t>N</w:t>
            </w:r>
          </w:p>
        </w:tc>
        <w:tc>
          <w:tcPr>
            <w:tcW w:w="1894" w:type="dxa"/>
          </w:tcPr>
          <w:p w14:paraId="77F3130E" w14:textId="77777777" w:rsidR="00265701" w:rsidRPr="00A211E1" w:rsidRDefault="00265701" w:rsidP="00D35C92">
            <w:pPr>
              <w:pStyle w:val="MeetingTimes"/>
              <w:rPr>
                <w:bCs/>
              </w:rPr>
            </w:pPr>
            <w:r w:rsidRPr="00A211E1">
              <w:rPr>
                <w:bCs/>
              </w:rPr>
              <w:t>Time</w:t>
            </w:r>
          </w:p>
        </w:tc>
        <w:tc>
          <w:tcPr>
            <w:tcW w:w="4025" w:type="dxa"/>
          </w:tcPr>
          <w:p w14:paraId="432EEB15" w14:textId="77777777" w:rsidR="00265701" w:rsidRPr="00A211E1" w:rsidRDefault="00265701" w:rsidP="00D35C92">
            <w:pPr>
              <w:pStyle w:val="ItemDescription"/>
              <w:rPr>
                <w:b/>
                <w:bCs/>
              </w:rPr>
            </w:pPr>
            <w:r w:rsidRPr="00A211E1">
              <w:rPr>
                <w:b/>
                <w:bCs/>
              </w:rPr>
              <w:t>Topic</w:t>
            </w:r>
          </w:p>
        </w:tc>
        <w:tc>
          <w:tcPr>
            <w:tcW w:w="4025" w:type="dxa"/>
          </w:tcPr>
          <w:p w14:paraId="79FD6D27" w14:textId="77777777" w:rsidR="00265701" w:rsidRPr="00A211E1" w:rsidRDefault="00265701" w:rsidP="00D35C92">
            <w:pPr>
              <w:pStyle w:val="ItemDescription"/>
              <w:rPr>
                <w:b/>
                <w:bCs/>
              </w:rPr>
            </w:pPr>
            <w:r w:rsidRPr="00A211E1">
              <w:rPr>
                <w:b/>
                <w:bCs/>
              </w:rPr>
              <w:t>Main speaker</w:t>
            </w:r>
          </w:p>
        </w:tc>
      </w:tr>
      <w:tr w:rsidR="00265701" w14:paraId="4C5C62C2" w14:textId="77777777" w:rsidTr="00D35C92">
        <w:trPr>
          <w:trHeight w:val="922"/>
        </w:trPr>
        <w:tc>
          <w:tcPr>
            <w:tcW w:w="846" w:type="dxa"/>
          </w:tcPr>
          <w:p w14:paraId="6DF363CF" w14:textId="77777777" w:rsidR="00265701" w:rsidRDefault="00265701" w:rsidP="00D35C92">
            <w:pPr>
              <w:ind w:left="0"/>
            </w:pPr>
            <w:r>
              <w:t>1</w:t>
            </w:r>
          </w:p>
        </w:tc>
        <w:tc>
          <w:tcPr>
            <w:tcW w:w="1894" w:type="dxa"/>
          </w:tcPr>
          <w:p w14:paraId="2D48FB6E" w14:textId="77777777" w:rsidR="00265701" w:rsidRDefault="00265701" w:rsidP="00D35C92">
            <w:pPr>
              <w:pStyle w:val="MeetingTimes"/>
            </w:pPr>
            <w:r>
              <w:t>9:00AM</w:t>
            </w:r>
          </w:p>
        </w:tc>
        <w:tc>
          <w:tcPr>
            <w:tcW w:w="4025" w:type="dxa"/>
          </w:tcPr>
          <w:p w14:paraId="63E26EEB" w14:textId="7BBA8C49" w:rsidR="00265701" w:rsidRDefault="00265701" w:rsidP="00D35C92">
            <w:pPr>
              <w:pStyle w:val="ItemDescription"/>
            </w:pPr>
            <w:r>
              <w:t>Meeting with client, sprint two presentation.</w:t>
            </w:r>
          </w:p>
        </w:tc>
        <w:tc>
          <w:tcPr>
            <w:tcW w:w="4025" w:type="dxa"/>
          </w:tcPr>
          <w:p w14:paraId="00C623E9" w14:textId="3EF40E61" w:rsidR="00265701" w:rsidRDefault="00265701" w:rsidP="00D35C92">
            <w:pPr>
              <w:pStyle w:val="ItemDescription"/>
            </w:pPr>
            <w:r>
              <w:t>Scrum Master (MARIO)</w:t>
            </w:r>
          </w:p>
        </w:tc>
      </w:tr>
      <w:tr w:rsidR="00265701" w14:paraId="08BDE6A6" w14:textId="77777777" w:rsidTr="00D35C92">
        <w:trPr>
          <w:trHeight w:val="922"/>
        </w:trPr>
        <w:tc>
          <w:tcPr>
            <w:tcW w:w="846" w:type="dxa"/>
          </w:tcPr>
          <w:p w14:paraId="0F458067" w14:textId="77777777" w:rsidR="00265701" w:rsidRDefault="00265701" w:rsidP="00D35C92">
            <w:pPr>
              <w:ind w:left="0"/>
            </w:pPr>
            <w:r>
              <w:t>2</w:t>
            </w:r>
          </w:p>
        </w:tc>
        <w:tc>
          <w:tcPr>
            <w:tcW w:w="1894" w:type="dxa"/>
          </w:tcPr>
          <w:p w14:paraId="785B98C6" w14:textId="77777777" w:rsidR="00265701" w:rsidRDefault="00265701" w:rsidP="00D35C92">
            <w:pPr>
              <w:pStyle w:val="MeetingTimes"/>
            </w:pPr>
            <w:r>
              <w:t>9:30AM</w:t>
            </w:r>
          </w:p>
        </w:tc>
        <w:tc>
          <w:tcPr>
            <w:tcW w:w="4025" w:type="dxa"/>
          </w:tcPr>
          <w:p w14:paraId="6D00EE52" w14:textId="10A8DC08" w:rsidR="00265701" w:rsidRDefault="00265701" w:rsidP="00D35C92">
            <w:pPr>
              <w:pStyle w:val="ItemDescription"/>
            </w:pPr>
            <w:r>
              <w:t xml:space="preserve">Clarify Sprint </w:t>
            </w:r>
            <w:r w:rsidR="000D11F8">
              <w:t>three</w:t>
            </w:r>
            <w:r>
              <w:t xml:space="preserve"> Requirements</w:t>
            </w:r>
          </w:p>
        </w:tc>
        <w:tc>
          <w:tcPr>
            <w:tcW w:w="4025" w:type="dxa"/>
          </w:tcPr>
          <w:p w14:paraId="57C3AC82" w14:textId="77777777" w:rsidR="00265701" w:rsidRPr="00E21240" w:rsidRDefault="00265701" w:rsidP="00D35C92">
            <w:pPr>
              <w:pStyle w:val="ItemDescription"/>
            </w:pPr>
            <w:r>
              <w:t>All members + Client.</w:t>
            </w:r>
          </w:p>
        </w:tc>
      </w:tr>
      <w:tr w:rsidR="00265701" w14:paraId="267EACB1" w14:textId="77777777" w:rsidTr="00D35C92">
        <w:trPr>
          <w:trHeight w:val="922"/>
        </w:trPr>
        <w:tc>
          <w:tcPr>
            <w:tcW w:w="846" w:type="dxa"/>
          </w:tcPr>
          <w:p w14:paraId="78462599" w14:textId="77777777" w:rsidR="00265701" w:rsidRDefault="00265701" w:rsidP="00D35C92">
            <w:pPr>
              <w:ind w:left="0"/>
            </w:pPr>
            <w:r>
              <w:t>3</w:t>
            </w:r>
          </w:p>
        </w:tc>
        <w:tc>
          <w:tcPr>
            <w:tcW w:w="1894" w:type="dxa"/>
          </w:tcPr>
          <w:p w14:paraId="361D60BC" w14:textId="77777777" w:rsidR="00265701" w:rsidRDefault="00265701" w:rsidP="00D35C92">
            <w:pPr>
              <w:pStyle w:val="MeetingTimes"/>
            </w:pPr>
            <w:r>
              <w:t>9:45AM</w:t>
            </w:r>
          </w:p>
        </w:tc>
        <w:tc>
          <w:tcPr>
            <w:tcW w:w="4025" w:type="dxa"/>
          </w:tcPr>
          <w:p w14:paraId="2014D368" w14:textId="77777777" w:rsidR="00265701" w:rsidRDefault="00265701" w:rsidP="00D35C92">
            <w:pPr>
              <w:pStyle w:val="ItemDescription"/>
            </w:pPr>
            <w:r>
              <w:t>Appoint the next Scrum Master</w:t>
            </w:r>
          </w:p>
        </w:tc>
        <w:tc>
          <w:tcPr>
            <w:tcW w:w="4025" w:type="dxa"/>
          </w:tcPr>
          <w:p w14:paraId="59FEFEB8" w14:textId="77777777" w:rsidR="00265701" w:rsidRDefault="00265701" w:rsidP="00D35C92">
            <w:pPr>
              <w:pStyle w:val="ItemDescription"/>
            </w:pPr>
            <w:r>
              <w:t>All members.</w:t>
            </w:r>
          </w:p>
        </w:tc>
      </w:tr>
      <w:tr w:rsidR="00265701" w14:paraId="4DDCFC80" w14:textId="77777777" w:rsidTr="00D35C92">
        <w:trPr>
          <w:trHeight w:val="108"/>
        </w:trPr>
        <w:tc>
          <w:tcPr>
            <w:tcW w:w="846" w:type="dxa"/>
          </w:tcPr>
          <w:p w14:paraId="64B3BF97" w14:textId="77777777" w:rsidR="00265701" w:rsidRDefault="00265701" w:rsidP="00D35C92">
            <w:pPr>
              <w:ind w:left="0"/>
            </w:pPr>
            <w:r>
              <w:t>4</w:t>
            </w:r>
          </w:p>
        </w:tc>
        <w:tc>
          <w:tcPr>
            <w:tcW w:w="1894" w:type="dxa"/>
          </w:tcPr>
          <w:p w14:paraId="5EC9F406" w14:textId="77777777" w:rsidR="00265701" w:rsidRDefault="00265701" w:rsidP="00D35C92">
            <w:pPr>
              <w:pStyle w:val="MeetingTimes"/>
            </w:pPr>
            <w:r>
              <w:t>10:00AM</w:t>
            </w:r>
          </w:p>
        </w:tc>
        <w:tc>
          <w:tcPr>
            <w:tcW w:w="4025" w:type="dxa"/>
          </w:tcPr>
          <w:p w14:paraId="04A360CD" w14:textId="77777777" w:rsidR="00265701" w:rsidRDefault="00265701" w:rsidP="00D35C92">
            <w:pPr>
              <w:pStyle w:val="ItemDescription"/>
            </w:pPr>
            <w:r>
              <w:t>Scrum master allocates tasks</w:t>
            </w:r>
          </w:p>
        </w:tc>
        <w:tc>
          <w:tcPr>
            <w:tcW w:w="4025" w:type="dxa"/>
          </w:tcPr>
          <w:p w14:paraId="0AC54B0E" w14:textId="6E32A3C1" w:rsidR="00265701" w:rsidRDefault="00265701" w:rsidP="00D35C92">
            <w:pPr>
              <w:pStyle w:val="ItemDescription"/>
            </w:pPr>
            <w:r>
              <w:t xml:space="preserve">Scrum Master. </w:t>
            </w:r>
            <w:r w:rsidR="0045215E">
              <w:t>(</w:t>
            </w:r>
            <w:r w:rsidR="00A54641">
              <w:t>John)</w:t>
            </w:r>
          </w:p>
        </w:tc>
      </w:tr>
    </w:tbl>
    <w:p w14:paraId="31CF9EFB" w14:textId="77777777" w:rsidR="00265701" w:rsidRPr="007E7F36" w:rsidRDefault="00265701" w:rsidP="00265701">
      <w:pPr>
        <w:pStyle w:val="Heading2"/>
      </w:pPr>
      <w:r w:rsidRPr="00E21240">
        <w:t>Additional information</w:t>
      </w:r>
    </w:p>
    <w:p w14:paraId="0512CCEB" w14:textId="016A4F5C" w:rsidR="00265701" w:rsidRDefault="006C0082" w:rsidP="00265701">
      <w:r>
        <w:t>Client satisfied with Sprint two, noting that lack of admin functionality needs to be addressed, Sprint Three started – requirements extrapolated during the meeting.</w:t>
      </w:r>
    </w:p>
    <w:p w14:paraId="19134919" w14:textId="25405805" w:rsidR="00265701" w:rsidRDefault="00265701" w:rsidP="00456448"/>
    <w:p w14:paraId="307D916F" w14:textId="5C410C17" w:rsidR="007C32B3" w:rsidRDefault="007C32B3" w:rsidP="00456448"/>
    <w:p w14:paraId="4679B41C" w14:textId="45FF6346" w:rsidR="007C32B3" w:rsidRDefault="007C32B3" w:rsidP="00456448"/>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070C9E" w:rsidRPr="0041428F" w14:paraId="4580A0C6" w14:textId="77777777" w:rsidTr="00E61EBF">
        <w:trPr>
          <w:trHeight w:val="270"/>
          <w:jc w:val="center"/>
        </w:trPr>
        <w:tc>
          <w:tcPr>
            <w:tcW w:w="10800" w:type="dxa"/>
            <w:gridSpan w:val="3"/>
          </w:tcPr>
          <w:p w14:paraId="58A5D490" w14:textId="77777777" w:rsidR="00070C9E" w:rsidRDefault="00070C9E" w:rsidP="00E61EBF">
            <w:pPr>
              <w:pStyle w:val="Title"/>
            </w:pPr>
            <w:r>
              <w:lastRenderedPageBreak/>
              <w:t>Meeeting Records</w:t>
            </w:r>
          </w:p>
          <w:p w14:paraId="6CD86AA8" w14:textId="77777777" w:rsidR="00070C9E" w:rsidRPr="006E665D" w:rsidRDefault="00070C9E" w:rsidP="00E61EBF">
            <w:pPr>
              <w:pStyle w:val="Title"/>
            </w:pPr>
            <w:r>
              <w:t>Team F</w:t>
            </w:r>
          </w:p>
        </w:tc>
      </w:tr>
      <w:tr w:rsidR="00070C9E" w:rsidRPr="0041428F" w14:paraId="2FF159D4" w14:textId="77777777" w:rsidTr="00E61EBF">
        <w:trPr>
          <w:trHeight w:val="630"/>
          <w:jc w:val="center"/>
        </w:trPr>
        <w:tc>
          <w:tcPr>
            <w:tcW w:w="10800" w:type="dxa"/>
            <w:gridSpan w:val="3"/>
            <w:vAlign w:val="bottom"/>
          </w:tcPr>
          <w:p w14:paraId="72A49B93" w14:textId="77777777" w:rsidR="00070C9E" w:rsidRDefault="00070C9E" w:rsidP="00E61EBF">
            <w:pPr>
              <w:pStyle w:val="ContactInfo"/>
            </w:pPr>
          </w:p>
        </w:tc>
      </w:tr>
      <w:tr w:rsidR="00070C9E" w:rsidRPr="0041428F" w14:paraId="2AB12D84" w14:textId="77777777" w:rsidTr="00E61EBF">
        <w:trPr>
          <w:trHeight w:val="492"/>
          <w:jc w:val="center"/>
        </w:trPr>
        <w:tc>
          <w:tcPr>
            <w:tcW w:w="2070" w:type="dxa"/>
          </w:tcPr>
          <w:p w14:paraId="590FE491" w14:textId="77777777" w:rsidR="00070C9E" w:rsidRDefault="00070C9E" w:rsidP="00E61EBF">
            <w:pPr>
              <w:pStyle w:val="MeetingInfo"/>
            </w:pPr>
            <w:r>
              <w:t>Location:</w:t>
            </w:r>
          </w:p>
        </w:tc>
        <w:tc>
          <w:tcPr>
            <w:tcW w:w="5130" w:type="dxa"/>
          </w:tcPr>
          <w:p w14:paraId="51C0849D" w14:textId="77777777" w:rsidR="00070C9E" w:rsidRDefault="00070C9E" w:rsidP="00E61EBF">
            <w:pPr>
              <w:pStyle w:val="ContactInfo"/>
            </w:pPr>
            <w:r>
              <w:t>Voice Conference and Chat room of Discord</w:t>
            </w:r>
          </w:p>
        </w:tc>
        <w:tc>
          <w:tcPr>
            <w:tcW w:w="3600" w:type="dxa"/>
            <w:vAlign w:val="bottom"/>
          </w:tcPr>
          <w:p w14:paraId="61AC5120" w14:textId="77777777" w:rsidR="00070C9E" w:rsidRDefault="00070C9E" w:rsidP="00E61EBF">
            <w:pPr>
              <w:pStyle w:val="ContactInfo"/>
            </w:pPr>
          </w:p>
        </w:tc>
      </w:tr>
      <w:tr w:rsidR="00070C9E" w:rsidRPr="0041428F" w14:paraId="4481F70F" w14:textId="77777777" w:rsidTr="00E61EBF">
        <w:trPr>
          <w:trHeight w:val="492"/>
          <w:jc w:val="center"/>
        </w:trPr>
        <w:tc>
          <w:tcPr>
            <w:tcW w:w="2070" w:type="dxa"/>
          </w:tcPr>
          <w:p w14:paraId="6A2BE237" w14:textId="77777777" w:rsidR="00070C9E" w:rsidRDefault="00070C9E" w:rsidP="00E61EBF">
            <w:pPr>
              <w:pStyle w:val="MeetingInfo"/>
              <w:ind w:left="0"/>
            </w:pPr>
          </w:p>
        </w:tc>
        <w:tc>
          <w:tcPr>
            <w:tcW w:w="5130" w:type="dxa"/>
          </w:tcPr>
          <w:p w14:paraId="309239D7" w14:textId="77777777" w:rsidR="00070C9E" w:rsidRDefault="00070C9E" w:rsidP="00E61EBF">
            <w:pPr>
              <w:pStyle w:val="ContactInfo"/>
            </w:pPr>
          </w:p>
        </w:tc>
        <w:tc>
          <w:tcPr>
            <w:tcW w:w="3600" w:type="dxa"/>
            <w:vAlign w:val="bottom"/>
          </w:tcPr>
          <w:p w14:paraId="74C1A91F" w14:textId="77777777" w:rsidR="00070C9E" w:rsidRDefault="00070C9E" w:rsidP="00E61EBF">
            <w:pPr>
              <w:pStyle w:val="ContactInfo"/>
            </w:pPr>
          </w:p>
        </w:tc>
      </w:tr>
      <w:tr w:rsidR="00070C9E" w:rsidRPr="0041428F" w14:paraId="5E5AD647" w14:textId="77777777" w:rsidTr="00E61EBF">
        <w:trPr>
          <w:trHeight w:val="492"/>
          <w:jc w:val="center"/>
        </w:trPr>
        <w:tc>
          <w:tcPr>
            <w:tcW w:w="2070" w:type="dxa"/>
          </w:tcPr>
          <w:p w14:paraId="48EFCA66" w14:textId="77777777" w:rsidR="00070C9E" w:rsidRDefault="00070C9E" w:rsidP="00E61EBF">
            <w:pPr>
              <w:pStyle w:val="MeetingInfo"/>
            </w:pPr>
          </w:p>
        </w:tc>
        <w:tc>
          <w:tcPr>
            <w:tcW w:w="5130" w:type="dxa"/>
          </w:tcPr>
          <w:p w14:paraId="32347DA0" w14:textId="77777777" w:rsidR="00070C9E" w:rsidRDefault="00070C9E" w:rsidP="00E61EBF">
            <w:pPr>
              <w:pStyle w:val="ContactInfo"/>
            </w:pPr>
          </w:p>
        </w:tc>
        <w:tc>
          <w:tcPr>
            <w:tcW w:w="3600" w:type="dxa"/>
            <w:vAlign w:val="bottom"/>
          </w:tcPr>
          <w:p w14:paraId="22C44369" w14:textId="77777777" w:rsidR="00070C9E" w:rsidRDefault="00070C9E" w:rsidP="00E61EBF">
            <w:pPr>
              <w:pStyle w:val="ContactInfo"/>
            </w:pPr>
          </w:p>
        </w:tc>
      </w:tr>
    </w:tbl>
    <w:p w14:paraId="5DDB5867" w14:textId="77777777" w:rsidR="00070C9E" w:rsidRDefault="00070C9E" w:rsidP="00070C9E"/>
    <w:p w14:paraId="42DB55DD" w14:textId="77777777" w:rsidR="00070C9E" w:rsidRDefault="00070C9E" w:rsidP="00070C9E">
      <w:pPr>
        <w:pStyle w:val="Title"/>
        <w:rPr>
          <w:color w:val="000000" w:themeColor="text1"/>
        </w:rPr>
      </w:pPr>
      <w:r>
        <w:rPr>
          <w:color w:val="000000" w:themeColor="text1"/>
        </w:rPr>
        <w:t>Meeting Minutes</w:t>
      </w:r>
    </w:p>
    <w:p w14:paraId="68CFE669" w14:textId="77777777" w:rsidR="0045215E" w:rsidRDefault="0045215E" w:rsidP="0045215E"/>
    <w:p w14:paraId="230A43A1" w14:textId="26293F52" w:rsidR="00070C9E" w:rsidRDefault="00070C9E" w:rsidP="0045215E">
      <w:r>
        <w:t>Start:</w:t>
      </w:r>
      <w:r w:rsidRPr="00C22BB7">
        <w:t xml:space="preserve"> </w:t>
      </w:r>
      <w:r>
        <w:t xml:space="preserve">All members present meeting </w:t>
      </w:r>
      <w:r w:rsidR="0045215E">
        <w:t>started; Mario presented to client</w:t>
      </w:r>
      <w:r w:rsidR="00482582">
        <w:t>, client seems satisfied but notes that we require admin page, this is to be implemented by the end of sprint three.</w:t>
      </w:r>
    </w:p>
    <w:p w14:paraId="2CB14D20" w14:textId="77777777" w:rsidR="00B56EA1" w:rsidRDefault="00070C9E" w:rsidP="00070C9E">
      <w:r>
        <w:t xml:space="preserve">Sprint </w:t>
      </w:r>
      <w:r w:rsidR="00B56EA1">
        <w:t>Three</w:t>
      </w:r>
      <w:r>
        <w:t xml:space="preserve"> requirements have been provided by the client, our team has </w:t>
      </w:r>
      <w:r w:rsidR="00B56EA1">
        <w:t>asked questions during the second Sprint presentation regarding the Third Sprint, these questions included:</w:t>
      </w:r>
    </w:p>
    <w:p w14:paraId="04A28692" w14:textId="6FC07CE5" w:rsidR="00B56EA1" w:rsidRDefault="0035304E" w:rsidP="00B56EA1">
      <w:pPr>
        <w:pStyle w:val="ListParagraph"/>
        <w:numPr>
          <w:ilvl w:val="0"/>
          <w:numId w:val="6"/>
        </w:numPr>
      </w:pPr>
      <w:r>
        <w:t>Admin only login portal / backend necessary? – yes.</w:t>
      </w:r>
    </w:p>
    <w:p w14:paraId="7F875A41" w14:textId="46845CCB" w:rsidR="0035304E" w:rsidRDefault="0035304E" w:rsidP="00B56EA1">
      <w:pPr>
        <w:pStyle w:val="ListParagraph"/>
        <w:numPr>
          <w:ilvl w:val="0"/>
          <w:numId w:val="6"/>
        </w:numPr>
      </w:pPr>
      <w:r>
        <w:t>User sign up require encryption methods? – no.</w:t>
      </w:r>
    </w:p>
    <w:p w14:paraId="247B1BEA" w14:textId="53BF4C42" w:rsidR="0035304E" w:rsidRDefault="0035304E" w:rsidP="0035304E">
      <w:pPr>
        <w:pStyle w:val="ListParagraph"/>
        <w:numPr>
          <w:ilvl w:val="0"/>
          <w:numId w:val="6"/>
        </w:numPr>
      </w:pPr>
      <w:r>
        <w:t>User unsubscribe functionality automated or still admin? – admin</w:t>
      </w:r>
    </w:p>
    <w:p w14:paraId="6CDD6188" w14:textId="1BC9ECED" w:rsidR="009463CC" w:rsidRDefault="009463CC" w:rsidP="0035304E">
      <w:pPr>
        <w:pStyle w:val="ListParagraph"/>
        <w:numPr>
          <w:ilvl w:val="0"/>
          <w:numId w:val="6"/>
        </w:numPr>
      </w:pPr>
      <w:r>
        <w:t>The rating requirement for the streamed table, how should we rate movies? – options clarified, including numeric incrementor (like)</w:t>
      </w:r>
      <w:r w:rsidR="00671EE6">
        <w:t>.</w:t>
      </w:r>
    </w:p>
    <w:p w14:paraId="5BD139A6" w14:textId="45AFA06E" w:rsidR="00070C9E" w:rsidRDefault="0035304E" w:rsidP="000C3C6C">
      <w:r>
        <w:t>John</w:t>
      </w:r>
      <w:r w:rsidR="00070C9E">
        <w:t xml:space="preserve"> has been appointed Scrum Master for this Sprint.</w:t>
      </w:r>
      <w:r w:rsidR="00070C9E">
        <w:br/>
        <w:t>This week’s task Allocation:</w:t>
      </w:r>
      <w:r>
        <w:t xml:space="preserve"> </w:t>
      </w:r>
      <w:r w:rsidR="001A22C1">
        <w:br/>
      </w:r>
      <w:r w:rsidR="009F1D1D" w:rsidRPr="009F1D1D">
        <w:rPr>
          <w:noProof/>
        </w:rPr>
        <w:drawing>
          <wp:inline distT="0" distB="0" distL="0" distR="0" wp14:anchorId="6F29C8CD" wp14:editId="31095357">
            <wp:extent cx="704850" cy="62396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73" cy="627350"/>
                    </a:xfrm>
                    <a:prstGeom prst="rect">
                      <a:avLst/>
                    </a:prstGeom>
                  </pic:spPr>
                </pic:pic>
              </a:graphicData>
            </a:graphic>
          </wp:inline>
        </w:drawing>
      </w:r>
      <w:r w:rsidR="009F1D1D" w:rsidRPr="009F1D1D">
        <w:rPr>
          <w:noProof/>
        </w:rPr>
        <w:drawing>
          <wp:inline distT="0" distB="0" distL="0" distR="0" wp14:anchorId="7FDD144E" wp14:editId="5D07E40C">
            <wp:extent cx="4408714" cy="185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3166" cy="1859250"/>
                    </a:xfrm>
                    <a:prstGeom prst="rect">
                      <a:avLst/>
                    </a:prstGeom>
                  </pic:spPr>
                </pic:pic>
              </a:graphicData>
            </a:graphic>
          </wp:inline>
        </w:drawing>
      </w:r>
    </w:p>
    <w:p w14:paraId="7CDE4270" w14:textId="5F0FF752" w:rsidR="00EF4F5C" w:rsidRDefault="00070C9E" w:rsidP="00671EE6">
      <w:r w:rsidRPr="00CC79E0">
        <w:rPr>
          <w:b/>
          <w:bCs/>
        </w:rPr>
        <w:t>Summary:</w:t>
      </w:r>
      <w:r>
        <w:rPr>
          <w:b/>
          <w:bCs/>
        </w:rPr>
        <w:t xml:space="preserve"> </w:t>
      </w:r>
      <w:r>
        <w:t xml:space="preserve">Sprint </w:t>
      </w:r>
      <w:r w:rsidR="0035304E">
        <w:t>Three</w:t>
      </w:r>
      <w:r>
        <w:t xml:space="preserve"> </w:t>
      </w:r>
      <w:r w:rsidR="0035304E">
        <w:t xml:space="preserve">has begun </w:t>
      </w:r>
      <w:r w:rsidR="00EF4F5C">
        <w:t>meeting is adjourned, all members are aware of allocated roles, next meeting will be Tuesday 16</w:t>
      </w:r>
      <w:r w:rsidR="00EF4F5C" w:rsidRPr="00EF4F5C">
        <w:rPr>
          <w:vertAlign w:val="superscript"/>
        </w:rPr>
        <w:t>th</w:t>
      </w:r>
      <w:r w:rsidR="00EF4F5C">
        <w:t xml:space="preserve"> of June </w:t>
      </w:r>
      <w:r w:rsidR="00D676D3">
        <w:t>that</w:t>
      </w:r>
      <w:r w:rsidR="00EF4F5C">
        <w:t xml:space="preserve"> meeting is for reviewing all tasks and modifying anything necessary</w:t>
      </w:r>
      <w:r w:rsidR="004C013C">
        <w:t xml:space="preserve"> before presentation to the client</w:t>
      </w:r>
      <w:r w:rsidR="00EF4F5C">
        <w:t>.</w: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F4F5C" w:rsidRPr="0041428F" w14:paraId="45A7F97F" w14:textId="77777777" w:rsidTr="0083605C">
        <w:trPr>
          <w:trHeight w:val="270"/>
          <w:jc w:val="center"/>
        </w:trPr>
        <w:tc>
          <w:tcPr>
            <w:tcW w:w="10800" w:type="dxa"/>
            <w:gridSpan w:val="3"/>
          </w:tcPr>
          <w:p w14:paraId="02FDEAB5" w14:textId="77777777" w:rsidR="00EF4F5C" w:rsidRDefault="00EF4F5C" w:rsidP="0083605C">
            <w:pPr>
              <w:pStyle w:val="Title"/>
            </w:pPr>
            <w:r>
              <w:lastRenderedPageBreak/>
              <w:t>Meeeting Records</w:t>
            </w:r>
          </w:p>
          <w:p w14:paraId="6221CC50" w14:textId="77777777" w:rsidR="00EF4F5C" w:rsidRPr="0041428F" w:rsidRDefault="00EF4F5C" w:rsidP="0083605C">
            <w:pPr>
              <w:pStyle w:val="Title"/>
            </w:pPr>
            <w:r>
              <w:t>Team F</w:t>
            </w:r>
          </w:p>
        </w:tc>
      </w:tr>
      <w:tr w:rsidR="00EF4F5C" w:rsidRPr="0041428F" w14:paraId="2E06ADEC" w14:textId="77777777" w:rsidTr="0083605C">
        <w:trPr>
          <w:trHeight w:val="630"/>
          <w:jc w:val="center"/>
        </w:trPr>
        <w:tc>
          <w:tcPr>
            <w:tcW w:w="10800" w:type="dxa"/>
            <w:gridSpan w:val="3"/>
            <w:vAlign w:val="bottom"/>
          </w:tcPr>
          <w:p w14:paraId="581B6536" w14:textId="77777777" w:rsidR="00EF4F5C" w:rsidRDefault="00EF4F5C" w:rsidP="0083605C">
            <w:pPr>
              <w:pStyle w:val="ContactInfo"/>
            </w:pPr>
          </w:p>
        </w:tc>
      </w:tr>
      <w:tr w:rsidR="00EF4F5C" w:rsidRPr="0041428F" w14:paraId="565CBAAC" w14:textId="77777777" w:rsidTr="0083605C">
        <w:trPr>
          <w:trHeight w:val="492"/>
          <w:jc w:val="center"/>
        </w:trPr>
        <w:tc>
          <w:tcPr>
            <w:tcW w:w="2070" w:type="dxa"/>
          </w:tcPr>
          <w:p w14:paraId="514B0063" w14:textId="77777777" w:rsidR="00EF4F5C" w:rsidRDefault="00EF4F5C" w:rsidP="0083605C">
            <w:pPr>
              <w:pStyle w:val="MeetingInfo"/>
            </w:pPr>
            <w:r>
              <w:t>Location:</w:t>
            </w:r>
          </w:p>
        </w:tc>
        <w:tc>
          <w:tcPr>
            <w:tcW w:w="5130" w:type="dxa"/>
          </w:tcPr>
          <w:p w14:paraId="455AC502" w14:textId="77777777" w:rsidR="00EF4F5C" w:rsidRDefault="00EF4F5C" w:rsidP="0083605C">
            <w:pPr>
              <w:pStyle w:val="ContactInfo"/>
            </w:pPr>
            <w:r>
              <w:t>Voice Conference and Chat room of Discord</w:t>
            </w:r>
          </w:p>
        </w:tc>
        <w:tc>
          <w:tcPr>
            <w:tcW w:w="3600" w:type="dxa"/>
            <w:vAlign w:val="bottom"/>
          </w:tcPr>
          <w:p w14:paraId="4644BEE9" w14:textId="77777777" w:rsidR="00EF4F5C" w:rsidRDefault="00EF4F5C" w:rsidP="0083605C">
            <w:pPr>
              <w:pStyle w:val="ContactInfo"/>
            </w:pPr>
          </w:p>
        </w:tc>
      </w:tr>
      <w:tr w:rsidR="00EF4F5C" w:rsidRPr="0041428F" w14:paraId="2E7BFF13" w14:textId="77777777" w:rsidTr="0083605C">
        <w:trPr>
          <w:trHeight w:val="492"/>
          <w:jc w:val="center"/>
        </w:trPr>
        <w:tc>
          <w:tcPr>
            <w:tcW w:w="2070" w:type="dxa"/>
          </w:tcPr>
          <w:p w14:paraId="3E724402" w14:textId="77777777" w:rsidR="00EF4F5C" w:rsidRDefault="00EF4F5C" w:rsidP="0083605C">
            <w:pPr>
              <w:pStyle w:val="MeetingInfo"/>
              <w:ind w:left="0"/>
            </w:pPr>
          </w:p>
        </w:tc>
        <w:tc>
          <w:tcPr>
            <w:tcW w:w="5130" w:type="dxa"/>
          </w:tcPr>
          <w:p w14:paraId="40A7CD4E" w14:textId="77777777" w:rsidR="00EF4F5C" w:rsidRDefault="00EF4F5C" w:rsidP="0083605C">
            <w:pPr>
              <w:pStyle w:val="ContactInfo"/>
            </w:pPr>
          </w:p>
        </w:tc>
        <w:tc>
          <w:tcPr>
            <w:tcW w:w="3600" w:type="dxa"/>
            <w:vAlign w:val="bottom"/>
          </w:tcPr>
          <w:p w14:paraId="007BF53E" w14:textId="77777777" w:rsidR="00EF4F5C" w:rsidRDefault="00EF4F5C" w:rsidP="0083605C">
            <w:pPr>
              <w:pStyle w:val="ContactInfo"/>
            </w:pPr>
          </w:p>
        </w:tc>
      </w:tr>
      <w:tr w:rsidR="00EF4F5C" w:rsidRPr="0041428F" w14:paraId="7D006358" w14:textId="77777777" w:rsidTr="0083605C">
        <w:trPr>
          <w:trHeight w:val="492"/>
          <w:jc w:val="center"/>
        </w:trPr>
        <w:tc>
          <w:tcPr>
            <w:tcW w:w="2070" w:type="dxa"/>
          </w:tcPr>
          <w:p w14:paraId="65F5548B" w14:textId="77777777" w:rsidR="00EF4F5C" w:rsidRDefault="00EF4F5C" w:rsidP="0083605C">
            <w:pPr>
              <w:pStyle w:val="MeetingInfo"/>
            </w:pPr>
          </w:p>
        </w:tc>
        <w:tc>
          <w:tcPr>
            <w:tcW w:w="5130" w:type="dxa"/>
          </w:tcPr>
          <w:p w14:paraId="0FB93945" w14:textId="77777777" w:rsidR="00EF4F5C" w:rsidRDefault="00EF4F5C" w:rsidP="0083605C">
            <w:pPr>
              <w:pStyle w:val="ContactInfo"/>
            </w:pPr>
          </w:p>
        </w:tc>
        <w:tc>
          <w:tcPr>
            <w:tcW w:w="3600" w:type="dxa"/>
            <w:vAlign w:val="bottom"/>
          </w:tcPr>
          <w:p w14:paraId="4FD6C2EA" w14:textId="77777777" w:rsidR="00EF4F5C" w:rsidRDefault="00EF4F5C" w:rsidP="0083605C">
            <w:pPr>
              <w:pStyle w:val="ContactInfo"/>
            </w:pPr>
          </w:p>
        </w:tc>
      </w:tr>
    </w:tbl>
    <w:p w14:paraId="12F02D18" w14:textId="77777777" w:rsidR="00EF4F5C" w:rsidRDefault="00EF4F5C" w:rsidP="00EF4F5C">
      <w:pPr>
        <w:ind w:left="0"/>
      </w:pPr>
    </w:p>
    <w:p w14:paraId="22FEAA97" w14:textId="39CDE122" w:rsidR="00EF4F5C" w:rsidRDefault="00EF4F5C" w:rsidP="00EF4F5C">
      <w:pPr>
        <w:pStyle w:val="Heading1"/>
        <w:ind w:left="0"/>
      </w:pPr>
      <w:r>
        <w:t xml:space="preserve">Meeting Five </w:t>
      </w:r>
    </w:p>
    <w:p w14:paraId="1EE33787" w14:textId="3A38C854" w:rsidR="00EF4F5C" w:rsidRDefault="00EF4F5C" w:rsidP="00EF4F5C">
      <w:r w:rsidRPr="004E34C3">
        <w:t>Date:</w:t>
      </w:r>
      <w:r w:rsidRPr="004E34C3">
        <w:tab/>
      </w:r>
      <w:r>
        <w:t>June 1</w:t>
      </w:r>
      <w:r w:rsidR="008F4EA0">
        <w:t>7</w:t>
      </w:r>
      <w:r>
        <w:t xml:space="preserve"> 2020</w:t>
      </w:r>
      <w:r>
        <w:br/>
      </w:r>
      <w:r w:rsidRPr="004E34C3">
        <w:t>Time:</w:t>
      </w:r>
      <w:r w:rsidRPr="004E34C3">
        <w:tab/>
      </w:r>
      <w:r w:rsidR="008F4EA0">
        <w:t>10</w:t>
      </w:r>
      <w:r>
        <w:t>:00</w:t>
      </w:r>
      <w:r w:rsidR="008F4EA0">
        <w:t>A</w:t>
      </w:r>
      <w:r>
        <w:t>M</w:t>
      </w:r>
    </w:p>
    <w:sdt>
      <w:sdtPr>
        <w:rPr>
          <w:rStyle w:val="TitleChar"/>
          <w:color w:val="000000" w:themeColor="text1"/>
          <w:sz w:val="40"/>
          <w:szCs w:val="40"/>
        </w:rPr>
        <w:id w:val="2032688570"/>
        <w:placeholder>
          <w:docPart w:val="4BD0F9B53E804DB6A994370D23D414D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0DD5F343" w14:textId="77777777" w:rsidR="00EF4F5C" w:rsidRDefault="00EF4F5C" w:rsidP="00EF4F5C">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EF4F5C" w14:paraId="053C8AB7" w14:textId="77777777" w:rsidTr="0083605C">
        <w:trPr>
          <w:trHeight w:val="344"/>
        </w:trPr>
        <w:tc>
          <w:tcPr>
            <w:tcW w:w="846" w:type="dxa"/>
          </w:tcPr>
          <w:p w14:paraId="63E2142D" w14:textId="77777777" w:rsidR="00EF4F5C" w:rsidRPr="00A211E1" w:rsidRDefault="00EF4F5C" w:rsidP="0083605C">
            <w:pPr>
              <w:ind w:left="0"/>
              <w:jc w:val="center"/>
              <w:rPr>
                <w:b/>
                <w:bCs/>
              </w:rPr>
            </w:pPr>
            <w:r>
              <w:rPr>
                <w:b/>
                <w:bCs/>
              </w:rPr>
              <w:t>N</w:t>
            </w:r>
          </w:p>
        </w:tc>
        <w:tc>
          <w:tcPr>
            <w:tcW w:w="1894" w:type="dxa"/>
          </w:tcPr>
          <w:p w14:paraId="732CDD15" w14:textId="77777777" w:rsidR="00EF4F5C" w:rsidRPr="00A211E1" w:rsidRDefault="00EF4F5C" w:rsidP="0083605C">
            <w:pPr>
              <w:pStyle w:val="MeetingTimes"/>
              <w:rPr>
                <w:bCs/>
              </w:rPr>
            </w:pPr>
            <w:r w:rsidRPr="00A211E1">
              <w:rPr>
                <w:bCs/>
              </w:rPr>
              <w:t>Time</w:t>
            </w:r>
          </w:p>
        </w:tc>
        <w:tc>
          <w:tcPr>
            <w:tcW w:w="4025" w:type="dxa"/>
          </w:tcPr>
          <w:p w14:paraId="1B2A6D8F" w14:textId="77777777" w:rsidR="00EF4F5C" w:rsidRPr="00A211E1" w:rsidRDefault="00EF4F5C" w:rsidP="0083605C">
            <w:pPr>
              <w:pStyle w:val="ItemDescription"/>
              <w:rPr>
                <w:b/>
                <w:bCs/>
              </w:rPr>
            </w:pPr>
            <w:r w:rsidRPr="00A211E1">
              <w:rPr>
                <w:b/>
                <w:bCs/>
              </w:rPr>
              <w:t>Topic</w:t>
            </w:r>
          </w:p>
        </w:tc>
        <w:tc>
          <w:tcPr>
            <w:tcW w:w="4025" w:type="dxa"/>
          </w:tcPr>
          <w:p w14:paraId="45B9D566" w14:textId="77777777" w:rsidR="00EF4F5C" w:rsidRPr="00A211E1" w:rsidRDefault="00EF4F5C" w:rsidP="0083605C">
            <w:pPr>
              <w:pStyle w:val="ItemDescription"/>
              <w:rPr>
                <w:b/>
                <w:bCs/>
              </w:rPr>
            </w:pPr>
            <w:r w:rsidRPr="00A211E1">
              <w:rPr>
                <w:b/>
                <w:bCs/>
              </w:rPr>
              <w:t>Main speaker</w:t>
            </w:r>
          </w:p>
        </w:tc>
      </w:tr>
      <w:tr w:rsidR="00EF4F5C" w14:paraId="2E3E047F" w14:textId="77777777" w:rsidTr="0083605C">
        <w:trPr>
          <w:trHeight w:val="922"/>
        </w:trPr>
        <w:tc>
          <w:tcPr>
            <w:tcW w:w="846" w:type="dxa"/>
          </w:tcPr>
          <w:p w14:paraId="7EA24E17" w14:textId="77777777" w:rsidR="00EF4F5C" w:rsidRDefault="00EF4F5C" w:rsidP="0083605C">
            <w:pPr>
              <w:ind w:left="0"/>
            </w:pPr>
            <w:r>
              <w:t>1</w:t>
            </w:r>
          </w:p>
        </w:tc>
        <w:tc>
          <w:tcPr>
            <w:tcW w:w="1894" w:type="dxa"/>
          </w:tcPr>
          <w:p w14:paraId="339AD0BA" w14:textId="60B91DE9" w:rsidR="00EF4F5C" w:rsidRDefault="00AD1630" w:rsidP="0083605C">
            <w:pPr>
              <w:pStyle w:val="MeetingTimes"/>
            </w:pPr>
            <w:r>
              <w:t>10</w:t>
            </w:r>
            <w:r w:rsidR="00EB3899">
              <w:t>:00</w:t>
            </w:r>
            <w:r>
              <w:t>A</w:t>
            </w:r>
            <w:r w:rsidR="00EB3899">
              <w:t>M</w:t>
            </w:r>
          </w:p>
        </w:tc>
        <w:tc>
          <w:tcPr>
            <w:tcW w:w="4025" w:type="dxa"/>
          </w:tcPr>
          <w:p w14:paraId="55463986" w14:textId="13BC45D2" w:rsidR="00EF4F5C" w:rsidRDefault="00936B50" w:rsidP="0083605C">
            <w:pPr>
              <w:pStyle w:val="ItemDescription"/>
            </w:pPr>
            <w:r>
              <w:t>Review all tasks</w:t>
            </w:r>
          </w:p>
        </w:tc>
        <w:tc>
          <w:tcPr>
            <w:tcW w:w="4025" w:type="dxa"/>
          </w:tcPr>
          <w:p w14:paraId="0219AE3D" w14:textId="453C5FE3" w:rsidR="00EF4F5C" w:rsidRDefault="00936B50" w:rsidP="0083605C">
            <w:pPr>
              <w:pStyle w:val="ItemDescription"/>
            </w:pPr>
            <w:r>
              <w:t>Everyone</w:t>
            </w:r>
          </w:p>
        </w:tc>
      </w:tr>
      <w:tr w:rsidR="00EF4F5C" w14:paraId="5A649492" w14:textId="77777777" w:rsidTr="0083605C">
        <w:trPr>
          <w:trHeight w:val="922"/>
        </w:trPr>
        <w:tc>
          <w:tcPr>
            <w:tcW w:w="846" w:type="dxa"/>
          </w:tcPr>
          <w:p w14:paraId="1C3F47AB" w14:textId="77777777" w:rsidR="00EF4F5C" w:rsidRDefault="00EF4F5C" w:rsidP="0083605C">
            <w:pPr>
              <w:ind w:left="0"/>
            </w:pPr>
            <w:r>
              <w:t>2</w:t>
            </w:r>
          </w:p>
        </w:tc>
        <w:tc>
          <w:tcPr>
            <w:tcW w:w="1894" w:type="dxa"/>
          </w:tcPr>
          <w:p w14:paraId="42AD3932" w14:textId="3DBD4C20" w:rsidR="00EF4F5C" w:rsidRDefault="00AD1630" w:rsidP="0083605C">
            <w:pPr>
              <w:pStyle w:val="MeetingTimes"/>
            </w:pPr>
            <w:r>
              <w:t>11</w:t>
            </w:r>
            <w:r w:rsidR="00EB3899">
              <w:t>:</w:t>
            </w:r>
            <w:r>
              <w:t>00A</w:t>
            </w:r>
            <w:r w:rsidR="00EB3899">
              <w:t>M</w:t>
            </w:r>
          </w:p>
        </w:tc>
        <w:tc>
          <w:tcPr>
            <w:tcW w:w="4025" w:type="dxa"/>
          </w:tcPr>
          <w:p w14:paraId="0A781759" w14:textId="658BAE2F" w:rsidR="00EF4F5C" w:rsidRDefault="00EB3899" w:rsidP="0083605C">
            <w:pPr>
              <w:pStyle w:val="ItemDescription"/>
            </w:pPr>
            <w:r>
              <w:t>Modifications</w:t>
            </w:r>
          </w:p>
        </w:tc>
        <w:tc>
          <w:tcPr>
            <w:tcW w:w="4025" w:type="dxa"/>
          </w:tcPr>
          <w:p w14:paraId="3C245F30" w14:textId="7D54BA9F" w:rsidR="00EF4F5C" w:rsidRPr="00E21240" w:rsidRDefault="00EB3899" w:rsidP="0083605C">
            <w:pPr>
              <w:pStyle w:val="ItemDescription"/>
            </w:pPr>
            <w:r>
              <w:t>Everyone</w:t>
            </w:r>
          </w:p>
        </w:tc>
      </w:tr>
      <w:tr w:rsidR="00EF4F5C" w14:paraId="61BFC4E0" w14:textId="77777777" w:rsidTr="0083605C">
        <w:trPr>
          <w:trHeight w:val="922"/>
        </w:trPr>
        <w:tc>
          <w:tcPr>
            <w:tcW w:w="846" w:type="dxa"/>
          </w:tcPr>
          <w:p w14:paraId="5FA4809A" w14:textId="77777777" w:rsidR="00EF4F5C" w:rsidRDefault="00EF4F5C" w:rsidP="0083605C">
            <w:pPr>
              <w:ind w:left="0"/>
            </w:pPr>
            <w:r>
              <w:t>3</w:t>
            </w:r>
          </w:p>
        </w:tc>
        <w:tc>
          <w:tcPr>
            <w:tcW w:w="1894" w:type="dxa"/>
          </w:tcPr>
          <w:p w14:paraId="44E66C70" w14:textId="64B9EDB1" w:rsidR="00EF4F5C" w:rsidRDefault="00AD1630" w:rsidP="0083605C">
            <w:pPr>
              <w:pStyle w:val="MeetingTimes"/>
            </w:pPr>
            <w:r>
              <w:t>End of meeting</w:t>
            </w:r>
            <w:r w:rsidR="00EB3899">
              <w:t xml:space="preserve"> </w:t>
            </w:r>
          </w:p>
        </w:tc>
        <w:tc>
          <w:tcPr>
            <w:tcW w:w="4025" w:type="dxa"/>
          </w:tcPr>
          <w:p w14:paraId="56DACC05" w14:textId="74AB1C4B" w:rsidR="00EF4F5C" w:rsidRDefault="00EB3899" w:rsidP="0083605C">
            <w:pPr>
              <w:pStyle w:val="ItemDescription"/>
            </w:pPr>
            <w:r>
              <w:t>Prepare for presentation</w:t>
            </w:r>
            <w:r w:rsidR="00AD1630">
              <w:t xml:space="preserve"> - clarify any question and presentation contingencies with team members</w:t>
            </w:r>
          </w:p>
        </w:tc>
        <w:tc>
          <w:tcPr>
            <w:tcW w:w="4025" w:type="dxa"/>
          </w:tcPr>
          <w:p w14:paraId="22D1B2A9" w14:textId="5782E4EA" w:rsidR="00EF4F5C" w:rsidRDefault="00EB3899" w:rsidP="0083605C">
            <w:pPr>
              <w:pStyle w:val="ItemDescription"/>
            </w:pPr>
            <w:r>
              <w:t>Scrum Master. (John)</w:t>
            </w:r>
          </w:p>
        </w:tc>
      </w:tr>
    </w:tbl>
    <w:p w14:paraId="5C06514D" w14:textId="77777777" w:rsidR="00EF4F5C" w:rsidRPr="007E7F36" w:rsidRDefault="00EF4F5C" w:rsidP="00EF4F5C">
      <w:pPr>
        <w:pStyle w:val="Heading2"/>
      </w:pPr>
      <w:r w:rsidRPr="00E21240">
        <w:t>Additional information</w:t>
      </w:r>
    </w:p>
    <w:p w14:paraId="7969EB2F" w14:textId="5291F355" w:rsidR="00EF4F5C" w:rsidRDefault="00D14D39" w:rsidP="00EF4F5C">
      <w:r>
        <w:t>Meeting was pushed forward from the 16</w:t>
      </w:r>
      <w:r w:rsidRPr="00D14D39">
        <w:rPr>
          <w:vertAlign w:val="superscript"/>
        </w:rPr>
        <w:t>th</w:t>
      </w:r>
      <w:r>
        <w:t xml:space="preserve"> to the 17</w:t>
      </w:r>
      <w:r w:rsidRPr="00D14D39">
        <w:rPr>
          <w:vertAlign w:val="superscript"/>
        </w:rPr>
        <w:t>th</w:t>
      </w:r>
      <w:r>
        <w:t xml:space="preserve"> as Mario who was responsible for the optimization report could not attend due to unforeseen changes in his circumstances</w:t>
      </w:r>
      <w:r w:rsidR="00EF4F5C">
        <w:t>.</w:t>
      </w:r>
      <w:r>
        <w:t xml:space="preserve"> Meeting still fulfilled with all requirements ready for the review before presentation.</w:t>
      </w:r>
    </w:p>
    <w:p w14:paraId="3FCCD7EC" w14:textId="0A072E5E" w:rsidR="00EF4F5C" w:rsidRDefault="00EF4F5C" w:rsidP="00070C9E"/>
    <w:p w14:paraId="508A8D43" w14:textId="6E5A1742" w:rsidR="00EF4F5C" w:rsidRDefault="00EF4F5C" w:rsidP="00070C9E"/>
    <w:p w14:paraId="113B299A" w14:textId="25B7BEB5" w:rsidR="00EF4F5C" w:rsidRDefault="00EF4F5C" w:rsidP="00070C9E"/>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F4F5C" w:rsidRPr="0041428F" w14:paraId="36E74D90" w14:textId="77777777" w:rsidTr="0083605C">
        <w:trPr>
          <w:trHeight w:val="270"/>
          <w:jc w:val="center"/>
        </w:trPr>
        <w:tc>
          <w:tcPr>
            <w:tcW w:w="10800" w:type="dxa"/>
            <w:gridSpan w:val="3"/>
          </w:tcPr>
          <w:p w14:paraId="6909E70A" w14:textId="77777777" w:rsidR="00EF4F5C" w:rsidRDefault="00EF4F5C" w:rsidP="0083605C">
            <w:pPr>
              <w:pStyle w:val="Title"/>
            </w:pPr>
            <w:r>
              <w:lastRenderedPageBreak/>
              <w:t>Meeeting Records</w:t>
            </w:r>
          </w:p>
          <w:p w14:paraId="3BF1661D" w14:textId="77777777" w:rsidR="00EF4F5C" w:rsidRPr="006E665D" w:rsidRDefault="00EF4F5C" w:rsidP="0083605C">
            <w:pPr>
              <w:pStyle w:val="Title"/>
            </w:pPr>
            <w:r>
              <w:t>Team F</w:t>
            </w:r>
          </w:p>
        </w:tc>
      </w:tr>
      <w:tr w:rsidR="00EF4F5C" w:rsidRPr="0041428F" w14:paraId="63F5C501" w14:textId="77777777" w:rsidTr="0083605C">
        <w:trPr>
          <w:trHeight w:val="630"/>
          <w:jc w:val="center"/>
        </w:trPr>
        <w:tc>
          <w:tcPr>
            <w:tcW w:w="10800" w:type="dxa"/>
            <w:gridSpan w:val="3"/>
            <w:vAlign w:val="bottom"/>
          </w:tcPr>
          <w:p w14:paraId="62975DC9" w14:textId="77777777" w:rsidR="00EF4F5C" w:rsidRDefault="00EF4F5C" w:rsidP="0083605C">
            <w:pPr>
              <w:pStyle w:val="ContactInfo"/>
            </w:pPr>
          </w:p>
        </w:tc>
      </w:tr>
      <w:tr w:rsidR="00EF4F5C" w:rsidRPr="0041428F" w14:paraId="7CDA6CCD" w14:textId="77777777" w:rsidTr="0083605C">
        <w:trPr>
          <w:trHeight w:val="492"/>
          <w:jc w:val="center"/>
        </w:trPr>
        <w:tc>
          <w:tcPr>
            <w:tcW w:w="2070" w:type="dxa"/>
          </w:tcPr>
          <w:p w14:paraId="6693A129" w14:textId="77777777" w:rsidR="00EF4F5C" w:rsidRDefault="00EF4F5C" w:rsidP="0083605C">
            <w:pPr>
              <w:pStyle w:val="MeetingInfo"/>
            </w:pPr>
            <w:r>
              <w:t>Location:</w:t>
            </w:r>
          </w:p>
        </w:tc>
        <w:tc>
          <w:tcPr>
            <w:tcW w:w="5130" w:type="dxa"/>
          </w:tcPr>
          <w:p w14:paraId="489A8E04" w14:textId="77777777" w:rsidR="00EF4F5C" w:rsidRDefault="00EF4F5C" w:rsidP="0083605C">
            <w:pPr>
              <w:pStyle w:val="ContactInfo"/>
            </w:pPr>
            <w:r>
              <w:t>Voice Conference and Chat room of Discord</w:t>
            </w:r>
          </w:p>
        </w:tc>
        <w:tc>
          <w:tcPr>
            <w:tcW w:w="3600" w:type="dxa"/>
            <w:vAlign w:val="bottom"/>
          </w:tcPr>
          <w:p w14:paraId="6C470D69" w14:textId="77777777" w:rsidR="00EF4F5C" w:rsidRDefault="00EF4F5C" w:rsidP="0083605C">
            <w:pPr>
              <w:pStyle w:val="ContactInfo"/>
            </w:pPr>
          </w:p>
        </w:tc>
      </w:tr>
      <w:tr w:rsidR="00EF4F5C" w:rsidRPr="0041428F" w14:paraId="2177BD63" w14:textId="77777777" w:rsidTr="0083605C">
        <w:trPr>
          <w:trHeight w:val="492"/>
          <w:jc w:val="center"/>
        </w:trPr>
        <w:tc>
          <w:tcPr>
            <w:tcW w:w="2070" w:type="dxa"/>
          </w:tcPr>
          <w:p w14:paraId="628CF7D2" w14:textId="77777777" w:rsidR="00EF4F5C" w:rsidRDefault="00EF4F5C" w:rsidP="0083605C">
            <w:pPr>
              <w:pStyle w:val="MeetingInfo"/>
              <w:ind w:left="0"/>
            </w:pPr>
          </w:p>
        </w:tc>
        <w:tc>
          <w:tcPr>
            <w:tcW w:w="5130" w:type="dxa"/>
          </w:tcPr>
          <w:p w14:paraId="550C1D29" w14:textId="77777777" w:rsidR="00EF4F5C" w:rsidRDefault="00EF4F5C" w:rsidP="0083605C">
            <w:pPr>
              <w:pStyle w:val="ContactInfo"/>
            </w:pPr>
          </w:p>
        </w:tc>
        <w:tc>
          <w:tcPr>
            <w:tcW w:w="3600" w:type="dxa"/>
            <w:vAlign w:val="bottom"/>
          </w:tcPr>
          <w:p w14:paraId="4CC7A0FC" w14:textId="77777777" w:rsidR="00EF4F5C" w:rsidRDefault="00EF4F5C" w:rsidP="0083605C">
            <w:pPr>
              <w:pStyle w:val="ContactInfo"/>
            </w:pPr>
          </w:p>
        </w:tc>
      </w:tr>
      <w:tr w:rsidR="00EF4F5C" w:rsidRPr="0041428F" w14:paraId="4628C186" w14:textId="77777777" w:rsidTr="0083605C">
        <w:trPr>
          <w:trHeight w:val="492"/>
          <w:jc w:val="center"/>
        </w:trPr>
        <w:tc>
          <w:tcPr>
            <w:tcW w:w="2070" w:type="dxa"/>
          </w:tcPr>
          <w:p w14:paraId="09A950A4" w14:textId="77777777" w:rsidR="00EF4F5C" w:rsidRDefault="00EF4F5C" w:rsidP="0083605C">
            <w:pPr>
              <w:pStyle w:val="MeetingInfo"/>
            </w:pPr>
          </w:p>
        </w:tc>
        <w:tc>
          <w:tcPr>
            <w:tcW w:w="5130" w:type="dxa"/>
          </w:tcPr>
          <w:p w14:paraId="3F87569B" w14:textId="77777777" w:rsidR="00EF4F5C" w:rsidRDefault="00EF4F5C" w:rsidP="0083605C">
            <w:pPr>
              <w:pStyle w:val="ContactInfo"/>
            </w:pPr>
          </w:p>
        </w:tc>
        <w:tc>
          <w:tcPr>
            <w:tcW w:w="3600" w:type="dxa"/>
            <w:vAlign w:val="bottom"/>
          </w:tcPr>
          <w:p w14:paraId="46124689" w14:textId="77777777" w:rsidR="00EF4F5C" w:rsidRDefault="00EF4F5C" w:rsidP="0083605C">
            <w:pPr>
              <w:pStyle w:val="ContactInfo"/>
            </w:pPr>
          </w:p>
        </w:tc>
      </w:tr>
    </w:tbl>
    <w:p w14:paraId="2494FDA9" w14:textId="0D500815" w:rsidR="00EF4F5C" w:rsidRDefault="00EF4F5C" w:rsidP="00EF4F5C"/>
    <w:p w14:paraId="5252CC31" w14:textId="77777777" w:rsidR="00A96DC2" w:rsidRDefault="00A96DC2" w:rsidP="00EF4F5C"/>
    <w:p w14:paraId="02D3F6EB" w14:textId="77777777" w:rsidR="00EF4F5C" w:rsidRDefault="00EF4F5C" w:rsidP="00EF4F5C">
      <w:pPr>
        <w:pStyle w:val="Title"/>
        <w:rPr>
          <w:color w:val="000000" w:themeColor="text1"/>
        </w:rPr>
      </w:pPr>
      <w:r>
        <w:rPr>
          <w:color w:val="000000" w:themeColor="text1"/>
        </w:rPr>
        <w:t>Meeting Minutes</w:t>
      </w:r>
    </w:p>
    <w:p w14:paraId="18B44388" w14:textId="77777777" w:rsidR="00EF4F5C" w:rsidRDefault="00EF4F5C" w:rsidP="00EF4F5C"/>
    <w:p w14:paraId="568F67B0" w14:textId="77F829A7" w:rsidR="00EF4F5C" w:rsidRDefault="00EF4F5C" w:rsidP="00EF4F5C">
      <w:r>
        <w:t>Start</w:t>
      </w:r>
      <w:r w:rsidR="00EB3899">
        <w:t>:</w:t>
      </w:r>
      <w:r w:rsidR="00CB321E">
        <w:t xml:space="preserve"> </w:t>
      </w:r>
      <w:r w:rsidR="005A6357">
        <w:t xml:space="preserve">John and Mario present, Chen has provided all resources but is unable to attend the meeting, meeting started. </w:t>
      </w:r>
    </w:p>
    <w:p w14:paraId="375FE2BF" w14:textId="508DB668" w:rsidR="00091B31" w:rsidRDefault="00091B31" w:rsidP="00091B31">
      <w:r>
        <w:t>Chen and John presented their tasks</w:t>
      </w:r>
      <w:r w:rsidR="00306FF3">
        <w:t xml:space="preserve"> finished</w:t>
      </w:r>
      <w:r>
        <w:t xml:space="preserve"> before the meeting via Discord messages and via </w:t>
      </w:r>
      <w:r w:rsidR="00C9553D">
        <w:t>Github</w:t>
      </w:r>
      <w:r>
        <w:t>, Mario took that information and optimized it and provided a report</w:t>
      </w:r>
      <w:r w:rsidR="009C3F60">
        <w:t xml:space="preserve"> which is to be reviewed, implemented and understood by John.</w:t>
      </w:r>
      <w:r w:rsidR="00306FF3">
        <w:t xml:space="preserve"> The </w:t>
      </w:r>
      <w:r w:rsidR="00687EC2">
        <w:t>p</w:t>
      </w:r>
      <w:r w:rsidR="00306FF3">
        <w:t>roject management plan has also been updated to final form and provided to John.</w:t>
      </w:r>
    </w:p>
    <w:p w14:paraId="7FF4AFA2" w14:textId="233C1B30" w:rsidR="00091B31" w:rsidRPr="005C1F1F" w:rsidRDefault="009C3F60" w:rsidP="005C1F1F">
      <w:r>
        <w:t>John likes and understands the optimizations made and is preparing the Master Document and the presentation for tomorrow</w:t>
      </w:r>
      <w:r w:rsidR="00393EBF">
        <w:t xml:space="preserve">, as well as uploading all of sprint 3 code and documentation to Source </w:t>
      </w:r>
      <w:r w:rsidR="00233F23">
        <w:t>Control (</w:t>
      </w:r>
      <w:r w:rsidR="00393EBF">
        <w:t>Github).</w:t>
      </w:r>
      <w:r w:rsidR="005C1F1F">
        <w:br/>
      </w:r>
      <w:r w:rsidR="005C1F1F">
        <w:br/>
      </w:r>
      <w:r w:rsidR="00091B31">
        <w:t xml:space="preserve">Presentation prepared by </w:t>
      </w:r>
      <w:r w:rsidR="00EF6EBE">
        <w:t>John</w:t>
      </w:r>
      <w:r w:rsidR="00091B31">
        <w:t xml:space="preserve"> for June </w:t>
      </w:r>
      <w:r w:rsidR="00EF6EBE">
        <w:t>18</w:t>
      </w:r>
      <w:r w:rsidR="00091B31">
        <w:t>, Thursday.</w:t>
      </w:r>
    </w:p>
    <w:p w14:paraId="6902C585" w14:textId="77777777" w:rsidR="00091B31" w:rsidRDefault="00091B31" w:rsidP="00091B31">
      <w:r>
        <w:t>Next meeting Agenda initiated.</w:t>
      </w:r>
    </w:p>
    <w:p w14:paraId="2044CED6" w14:textId="5DDE2CBB" w:rsidR="00EF4F5C" w:rsidRDefault="00EF4F5C" w:rsidP="00EF4F5C">
      <w:r w:rsidRPr="00CC79E0">
        <w:rPr>
          <w:b/>
          <w:bCs/>
        </w:rPr>
        <w:t>Summary:</w:t>
      </w:r>
      <w:r>
        <w:rPr>
          <w:b/>
          <w:bCs/>
        </w:rPr>
        <w:t xml:space="preserve"> </w:t>
      </w:r>
      <w:r w:rsidR="00EF6EBE">
        <w:rPr>
          <w:b/>
          <w:bCs/>
        </w:rPr>
        <w:t xml:space="preserve"> </w:t>
      </w:r>
      <w:r w:rsidR="00EF6EBE">
        <w:t xml:space="preserve">All tasks </w:t>
      </w:r>
      <w:r w:rsidR="00741157">
        <w:t>reviewed,</w:t>
      </w:r>
      <w:r w:rsidR="00EF6EBE">
        <w:t xml:space="preserve"> and optimizations implemented, presentation should go well.</w:t>
      </w:r>
    </w:p>
    <w:p w14:paraId="2F66DBA0" w14:textId="18044CDD" w:rsidR="00E307CC" w:rsidRDefault="00E307CC" w:rsidP="00EF4F5C"/>
    <w:p w14:paraId="7805758D" w14:textId="113F46BC" w:rsidR="00E307CC" w:rsidRDefault="00E307CC" w:rsidP="00EF4F5C"/>
    <w:p w14:paraId="43896659" w14:textId="09284C30" w:rsidR="00D94D3E" w:rsidRDefault="00D94D3E" w:rsidP="00EF4F5C"/>
    <w:p w14:paraId="69FF7778" w14:textId="77777777" w:rsidR="00D94D3E" w:rsidRDefault="00D94D3E" w:rsidP="00EF4F5C"/>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307CC" w:rsidRPr="0041428F" w14:paraId="1E14E694" w14:textId="77777777" w:rsidTr="00BC292F">
        <w:trPr>
          <w:trHeight w:val="270"/>
          <w:jc w:val="center"/>
        </w:trPr>
        <w:tc>
          <w:tcPr>
            <w:tcW w:w="10800" w:type="dxa"/>
            <w:gridSpan w:val="3"/>
          </w:tcPr>
          <w:p w14:paraId="30816603" w14:textId="77777777" w:rsidR="00E307CC" w:rsidRDefault="00E307CC" w:rsidP="00BC292F">
            <w:pPr>
              <w:pStyle w:val="Title"/>
            </w:pPr>
            <w:r>
              <w:lastRenderedPageBreak/>
              <w:t>Meeeting Records</w:t>
            </w:r>
          </w:p>
          <w:p w14:paraId="6F334CC4" w14:textId="77777777" w:rsidR="00E307CC" w:rsidRPr="0041428F" w:rsidRDefault="00E307CC" w:rsidP="00BC292F">
            <w:pPr>
              <w:pStyle w:val="Title"/>
            </w:pPr>
            <w:r>
              <w:t>Team F</w:t>
            </w:r>
          </w:p>
        </w:tc>
      </w:tr>
      <w:tr w:rsidR="00E307CC" w:rsidRPr="0041428F" w14:paraId="4C0D9BCC" w14:textId="77777777" w:rsidTr="00BC292F">
        <w:trPr>
          <w:trHeight w:val="630"/>
          <w:jc w:val="center"/>
        </w:trPr>
        <w:tc>
          <w:tcPr>
            <w:tcW w:w="10800" w:type="dxa"/>
            <w:gridSpan w:val="3"/>
            <w:vAlign w:val="bottom"/>
          </w:tcPr>
          <w:p w14:paraId="22DE7A7C" w14:textId="77777777" w:rsidR="00E307CC" w:rsidRDefault="00E307CC" w:rsidP="00BC292F">
            <w:pPr>
              <w:pStyle w:val="ContactInfo"/>
            </w:pPr>
          </w:p>
        </w:tc>
      </w:tr>
      <w:tr w:rsidR="00E307CC" w:rsidRPr="0041428F" w14:paraId="4509AD5F" w14:textId="77777777" w:rsidTr="00BC292F">
        <w:trPr>
          <w:trHeight w:val="492"/>
          <w:jc w:val="center"/>
        </w:trPr>
        <w:tc>
          <w:tcPr>
            <w:tcW w:w="2070" w:type="dxa"/>
          </w:tcPr>
          <w:p w14:paraId="411EB627" w14:textId="77777777" w:rsidR="00E307CC" w:rsidRDefault="00E307CC" w:rsidP="00BC292F">
            <w:pPr>
              <w:pStyle w:val="MeetingInfo"/>
            </w:pPr>
            <w:r>
              <w:t>Location:</w:t>
            </w:r>
          </w:p>
        </w:tc>
        <w:tc>
          <w:tcPr>
            <w:tcW w:w="5130" w:type="dxa"/>
          </w:tcPr>
          <w:p w14:paraId="523ED63A" w14:textId="77777777" w:rsidR="00E307CC" w:rsidRDefault="00E307CC" w:rsidP="00BC292F">
            <w:pPr>
              <w:pStyle w:val="ContactInfo"/>
            </w:pPr>
            <w:r>
              <w:t>Voice Conference and Chat room of Discord</w:t>
            </w:r>
          </w:p>
        </w:tc>
        <w:tc>
          <w:tcPr>
            <w:tcW w:w="3600" w:type="dxa"/>
            <w:vAlign w:val="bottom"/>
          </w:tcPr>
          <w:p w14:paraId="4FAD43AA" w14:textId="77777777" w:rsidR="00E307CC" w:rsidRDefault="00E307CC" w:rsidP="00BC292F">
            <w:pPr>
              <w:pStyle w:val="ContactInfo"/>
            </w:pPr>
          </w:p>
        </w:tc>
      </w:tr>
      <w:tr w:rsidR="00E307CC" w:rsidRPr="0041428F" w14:paraId="4DBB4543" w14:textId="77777777" w:rsidTr="00BC292F">
        <w:trPr>
          <w:trHeight w:val="492"/>
          <w:jc w:val="center"/>
        </w:trPr>
        <w:tc>
          <w:tcPr>
            <w:tcW w:w="2070" w:type="dxa"/>
          </w:tcPr>
          <w:p w14:paraId="1F4CDC79" w14:textId="77777777" w:rsidR="00E307CC" w:rsidRDefault="00E307CC" w:rsidP="00BC292F">
            <w:pPr>
              <w:pStyle w:val="MeetingInfo"/>
              <w:ind w:left="0"/>
            </w:pPr>
          </w:p>
        </w:tc>
        <w:tc>
          <w:tcPr>
            <w:tcW w:w="5130" w:type="dxa"/>
          </w:tcPr>
          <w:p w14:paraId="62B2C1F5" w14:textId="77777777" w:rsidR="00E307CC" w:rsidRDefault="00E307CC" w:rsidP="00BC292F">
            <w:pPr>
              <w:pStyle w:val="ContactInfo"/>
            </w:pPr>
          </w:p>
        </w:tc>
        <w:tc>
          <w:tcPr>
            <w:tcW w:w="3600" w:type="dxa"/>
            <w:vAlign w:val="bottom"/>
          </w:tcPr>
          <w:p w14:paraId="7EC7B016" w14:textId="77777777" w:rsidR="00E307CC" w:rsidRDefault="00E307CC" w:rsidP="00BC292F">
            <w:pPr>
              <w:pStyle w:val="ContactInfo"/>
            </w:pPr>
          </w:p>
        </w:tc>
      </w:tr>
      <w:tr w:rsidR="00E307CC" w:rsidRPr="0041428F" w14:paraId="5CAE5D2A" w14:textId="77777777" w:rsidTr="00BC292F">
        <w:trPr>
          <w:trHeight w:val="492"/>
          <w:jc w:val="center"/>
        </w:trPr>
        <w:tc>
          <w:tcPr>
            <w:tcW w:w="2070" w:type="dxa"/>
          </w:tcPr>
          <w:p w14:paraId="245CEC31" w14:textId="77777777" w:rsidR="00E307CC" w:rsidRDefault="00E307CC" w:rsidP="00BC292F">
            <w:pPr>
              <w:pStyle w:val="MeetingInfo"/>
            </w:pPr>
          </w:p>
        </w:tc>
        <w:tc>
          <w:tcPr>
            <w:tcW w:w="5130" w:type="dxa"/>
          </w:tcPr>
          <w:p w14:paraId="1BDDC6E8" w14:textId="77777777" w:rsidR="00E307CC" w:rsidRDefault="00E307CC" w:rsidP="00BC292F">
            <w:pPr>
              <w:pStyle w:val="ContactInfo"/>
            </w:pPr>
          </w:p>
        </w:tc>
        <w:tc>
          <w:tcPr>
            <w:tcW w:w="3600" w:type="dxa"/>
            <w:vAlign w:val="bottom"/>
          </w:tcPr>
          <w:p w14:paraId="2624611D" w14:textId="77777777" w:rsidR="00E307CC" w:rsidRDefault="00E307CC" w:rsidP="00BC292F">
            <w:pPr>
              <w:pStyle w:val="ContactInfo"/>
            </w:pPr>
          </w:p>
        </w:tc>
      </w:tr>
    </w:tbl>
    <w:p w14:paraId="283906FA" w14:textId="77777777" w:rsidR="00E307CC" w:rsidRDefault="00E307CC" w:rsidP="00E307CC">
      <w:pPr>
        <w:ind w:left="0"/>
      </w:pPr>
    </w:p>
    <w:p w14:paraId="2ECD5BD2" w14:textId="3D4406E2" w:rsidR="00E307CC" w:rsidRDefault="00E307CC" w:rsidP="00E307CC">
      <w:pPr>
        <w:pStyle w:val="Heading1"/>
        <w:ind w:left="0"/>
      </w:pPr>
      <w:r>
        <w:t xml:space="preserve">Meeting Six </w:t>
      </w:r>
    </w:p>
    <w:p w14:paraId="17484735" w14:textId="4F76A637" w:rsidR="00E307CC" w:rsidRDefault="00E307CC" w:rsidP="00E307CC">
      <w:r w:rsidRPr="004E34C3">
        <w:t>Date:</w:t>
      </w:r>
      <w:r w:rsidRPr="004E34C3">
        <w:tab/>
      </w:r>
      <w:r>
        <w:t>June 1</w:t>
      </w:r>
      <w:r w:rsidR="007D23E8">
        <w:t>8th</w:t>
      </w:r>
      <w:r>
        <w:t xml:space="preserve"> 2020</w:t>
      </w:r>
      <w:r>
        <w:br/>
      </w:r>
      <w:r w:rsidRPr="004E34C3">
        <w:t>Time:</w:t>
      </w:r>
      <w:r w:rsidRPr="004E34C3">
        <w:tab/>
      </w:r>
      <w:r>
        <w:t>10:00AM</w:t>
      </w:r>
    </w:p>
    <w:sdt>
      <w:sdtPr>
        <w:rPr>
          <w:rStyle w:val="TitleChar"/>
          <w:color w:val="000000" w:themeColor="text1"/>
          <w:sz w:val="40"/>
          <w:szCs w:val="40"/>
        </w:rPr>
        <w:id w:val="-440451527"/>
        <w:placeholder>
          <w:docPart w:val="DBF4C63F2E064DFB982C09F7B4FD395C"/>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4AE06D68" w14:textId="77777777" w:rsidR="00E307CC" w:rsidRDefault="00E307CC" w:rsidP="00E307CC">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E307CC" w14:paraId="28EB7EE6" w14:textId="77777777" w:rsidTr="00BC292F">
        <w:trPr>
          <w:trHeight w:val="344"/>
        </w:trPr>
        <w:tc>
          <w:tcPr>
            <w:tcW w:w="846" w:type="dxa"/>
          </w:tcPr>
          <w:p w14:paraId="1ED20E9E" w14:textId="77777777" w:rsidR="00E307CC" w:rsidRPr="00A211E1" w:rsidRDefault="00E307CC" w:rsidP="00BC292F">
            <w:pPr>
              <w:ind w:left="0"/>
              <w:jc w:val="center"/>
              <w:rPr>
                <w:b/>
                <w:bCs/>
              </w:rPr>
            </w:pPr>
            <w:r>
              <w:rPr>
                <w:b/>
                <w:bCs/>
              </w:rPr>
              <w:t>N</w:t>
            </w:r>
          </w:p>
        </w:tc>
        <w:tc>
          <w:tcPr>
            <w:tcW w:w="1894" w:type="dxa"/>
          </w:tcPr>
          <w:p w14:paraId="7B878316" w14:textId="77777777" w:rsidR="00E307CC" w:rsidRPr="00A211E1" w:rsidRDefault="00E307CC" w:rsidP="00BC292F">
            <w:pPr>
              <w:pStyle w:val="MeetingTimes"/>
              <w:rPr>
                <w:bCs/>
              </w:rPr>
            </w:pPr>
            <w:r w:rsidRPr="00A211E1">
              <w:rPr>
                <w:bCs/>
              </w:rPr>
              <w:t>Time</w:t>
            </w:r>
          </w:p>
        </w:tc>
        <w:tc>
          <w:tcPr>
            <w:tcW w:w="4025" w:type="dxa"/>
          </w:tcPr>
          <w:p w14:paraId="18BCCBF8" w14:textId="77777777" w:rsidR="00E307CC" w:rsidRPr="00A211E1" w:rsidRDefault="00E307CC" w:rsidP="00BC292F">
            <w:pPr>
              <w:pStyle w:val="ItemDescription"/>
              <w:rPr>
                <w:b/>
                <w:bCs/>
              </w:rPr>
            </w:pPr>
            <w:r w:rsidRPr="00A211E1">
              <w:rPr>
                <w:b/>
                <w:bCs/>
              </w:rPr>
              <w:t>Topic</w:t>
            </w:r>
          </w:p>
        </w:tc>
        <w:tc>
          <w:tcPr>
            <w:tcW w:w="4025" w:type="dxa"/>
          </w:tcPr>
          <w:p w14:paraId="1DE9AF01" w14:textId="77777777" w:rsidR="00E307CC" w:rsidRPr="00A211E1" w:rsidRDefault="00E307CC" w:rsidP="00BC292F">
            <w:pPr>
              <w:pStyle w:val="ItemDescription"/>
              <w:rPr>
                <w:b/>
                <w:bCs/>
              </w:rPr>
            </w:pPr>
            <w:r w:rsidRPr="00A211E1">
              <w:rPr>
                <w:b/>
                <w:bCs/>
              </w:rPr>
              <w:t>Main speaker</w:t>
            </w:r>
          </w:p>
        </w:tc>
      </w:tr>
      <w:tr w:rsidR="00FE689B" w14:paraId="39344C3A" w14:textId="77777777" w:rsidTr="00BC292F">
        <w:trPr>
          <w:trHeight w:val="922"/>
        </w:trPr>
        <w:tc>
          <w:tcPr>
            <w:tcW w:w="846" w:type="dxa"/>
          </w:tcPr>
          <w:p w14:paraId="6D70069B" w14:textId="77777777" w:rsidR="00FE689B" w:rsidRDefault="00FE689B" w:rsidP="00FE689B">
            <w:pPr>
              <w:ind w:left="0"/>
            </w:pPr>
            <w:r>
              <w:t>1</w:t>
            </w:r>
          </w:p>
        </w:tc>
        <w:tc>
          <w:tcPr>
            <w:tcW w:w="1894" w:type="dxa"/>
          </w:tcPr>
          <w:p w14:paraId="7DBA6C54" w14:textId="77777777" w:rsidR="00FE689B" w:rsidRDefault="00FE689B" w:rsidP="00FE689B">
            <w:pPr>
              <w:pStyle w:val="MeetingTimes"/>
            </w:pPr>
            <w:r>
              <w:t>10:00AM</w:t>
            </w:r>
          </w:p>
        </w:tc>
        <w:tc>
          <w:tcPr>
            <w:tcW w:w="4025" w:type="dxa"/>
          </w:tcPr>
          <w:p w14:paraId="73DAD4D0" w14:textId="781DA292" w:rsidR="00FE689B" w:rsidRDefault="00FE689B" w:rsidP="00FE689B">
            <w:pPr>
              <w:pStyle w:val="ItemDescription"/>
            </w:pPr>
            <w:r>
              <w:t>Meeting with client, sprint t</w:t>
            </w:r>
            <w:r w:rsidR="00992CCF">
              <w:t>hree</w:t>
            </w:r>
            <w:r>
              <w:t xml:space="preserve"> presentation.</w:t>
            </w:r>
          </w:p>
        </w:tc>
        <w:tc>
          <w:tcPr>
            <w:tcW w:w="4025" w:type="dxa"/>
          </w:tcPr>
          <w:p w14:paraId="2D232AF9" w14:textId="7547BEB2" w:rsidR="00FE689B" w:rsidRDefault="00FE689B" w:rsidP="00FE689B">
            <w:pPr>
              <w:pStyle w:val="ItemDescription"/>
            </w:pPr>
            <w:r>
              <w:t>Scrum Master (</w:t>
            </w:r>
            <w:r w:rsidR="003D1BD8">
              <w:t>JOHN</w:t>
            </w:r>
            <w:r>
              <w:t>)</w:t>
            </w:r>
          </w:p>
        </w:tc>
      </w:tr>
      <w:tr w:rsidR="00FE689B" w14:paraId="2F1C2B69" w14:textId="77777777" w:rsidTr="00BC292F">
        <w:trPr>
          <w:trHeight w:val="922"/>
        </w:trPr>
        <w:tc>
          <w:tcPr>
            <w:tcW w:w="846" w:type="dxa"/>
          </w:tcPr>
          <w:p w14:paraId="265D28A2" w14:textId="77777777" w:rsidR="00FE689B" w:rsidRDefault="00FE689B" w:rsidP="00FE689B">
            <w:pPr>
              <w:ind w:left="0"/>
            </w:pPr>
            <w:r>
              <w:t>2</w:t>
            </w:r>
          </w:p>
        </w:tc>
        <w:tc>
          <w:tcPr>
            <w:tcW w:w="1894" w:type="dxa"/>
          </w:tcPr>
          <w:p w14:paraId="5EECA757" w14:textId="77777777" w:rsidR="00FE689B" w:rsidRDefault="00FE689B" w:rsidP="00FE689B">
            <w:pPr>
              <w:pStyle w:val="MeetingTimes"/>
            </w:pPr>
            <w:r>
              <w:t>11:00AM</w:t>
            </w:r>
          </w:p>
        </w:tc>
        <w:tc>
          <w:tcPr>
            <w:tcW w:w="4025" w:type="dxa"/>
          </w:tcPr>
          <w:p w14:paraId="37DCA24D" w14:textId="79E32C28" w:rsidR="00FE689B" w:rsidRDefault="00FE689B" w:rsidP="00FE689B">
            <w:pPr>
              <w:pStyle w:val="ItemDescription"/>
            </w:pPr>
            <w:r>
              <w:t xml:space="preserve">Clarify </w:t>
            </w:r>
            <w:r w:rsidR="004C05E0">
              <w:t>project h</w:t>
            </w:r>
            <w:r w:rsidR="001B5414">
              <w:t xml:space="preserve">andover </w:t>
            </w:r>
            <w:r w:rsidR="004C05E0">
              <w:t>r</w:t>
            </w:r>
            <w:r w:rsidR="001B5414">
              <w:t>equirements</w:t>
            </w:r>
          </w:p>
        </w:tc>
        <w:tc>
          <w:tcPr>
            <w:tcW w:w="4025" w:type="dxa"/>
          </w:tcPr>
          <w:p w14:paraId="264B3AD1" w14:textId="0757BC0F" w:rsidR="00FE689B" w:rsidRPr="00E21240" w:rsidRDefault="00FE689B" w:rsidP="00FE689B">
            <w:pPr>
              <w:pStyle w:val="ItemDescription"/>
            </w:pPr>
            <w:r>
              <w:t>All members + Client.</w:t>
            </w:r>
          </w:p>
        </w:tc>
      </w:tr>
      <w:tr w:rsidR="00FE689B" w14:paraId="2D370B62" w14:textId="77777777" w:rsidTr="00BC292F">
        <w:trPr>
          <w:trHeight w:val="922"/>
        </w:trPr>
        <w:tc>
          <w:tcPr>
            <w:tcW w:w="846" w:type="dxa"/>
          </w:tcPr>
          <w:p w14:paraId="66BA198F" w14:textId="77777777" w:rsidR="00FE689B" w:rsidRDefault="00FE689B" w:rsidP="00FE689B">
            <w:pPr>
              <w:ind w:left="0"/>
            </w:pPr>
            <w:r>
              <w:t>3</w:t>
            </w:r>
          </w:p>
        </w:tc>
        <w:tc>
          <w:tcPr>
            <w:tcW w:w="1894" w:type="dxa"/>
          </w:tcPr>
          <w:p w14:paraId="0C73688E" w14:textId="77777777" w:rsidR="00FE689B" w:rsidRDefault="00FE689B" w:rsidP="00FE689B">
            <w:pPr>
              <w:pStyle w:val="MeetingTimes"/>
            </w:pPr>
            <w:r>
              <w:t xml:space="preserve">End of meeting </w:t>
            </w:r>
          </w:p>
        </w:tc>
        <w:tc>
          <w:tcPr>
            <w:tcW w:w="4025" w:type="dxa"/>
          </w:tcPr>
          <w:p w14:paraId="427ECEC0" w14:textId="543C36AB" w:rsidR="00FE689B" w:rsidRDefault="00392C32" w:rsidP="00FE689B">
            <w:pPr>
              <w:pStyle w:val="ItemDescription"/>
            </w:pPr>
            <w:r>
              <w:t>Discuss as a team and plan for the Project handover.</w:t>
            </w:r>
          </w:p>
        </w:tc>
        <w:tc>
          <w:tcPr>
            <w:tcW w:w="4025" w:type="dxa"/>
          </w:tcPr>
          <w:p w14:paraId="15CE7A50" w14:textId="2BB165A4" w:rsidR="00FE689B" w:rsidRDefault="00FE689B" w:rsidP="00FE689B">
            <w:pPr>
              <w:pStyle w:val="ItemDescription"/>
            </w:pPr>
            <w:r>
              <w:t>All members.</w:t>
            </w:r>
          </w:p>
        </w:tc>
      </w:tr>
    </w:tbl>
    <w:p w14:paraId="22A16898" w14:textId="77777777" w:rsidR="00FE689B" w:rsidRDefault="00FE689B" w:rsidP="00FE689B">
      <w:pPr>
        <w:pStyle w:val="Heading2"/>
      </w:pPr>
      <w:r>
        <w:t>Additional information</w:t>
      </w:r>
    </w:p>
    <w:p w14:paraId="25364A1D" w14:textId="7C8F0CB0" w:rsidR="00FE689B" w:rsidRDefault="007A7640" w:rsidP="00FE689B">
      <w:r>
        <w:t>Agenda</w:t>
      </w:r>
      <w:r w:rsidR="00FE689B">
        <w:t xml:space="preserve"> revised during the meeting, this </w:t>
      </w:r>
      <w:r w:rsidR="00FC7C75">
        <w:t>meeting</w:t>
      </w:r>
      <w:r w:rsidR="00C9553D">
        <w:t>’</w:t>
      </w:r>
      <w:r w:rsidR="00FC7C75">
        <w:t xml:space="preserve">s purpose </w:t>
      </w:r>
      <w:r w:rsidR="00C41BD8">
        <w:t>was</w:t>
      </w:r>
      <w:r w:rsidR="00FC7C75">
        <w:t xml:space="preserve"> to</w:t>
      </w:r>
      <w:r w:rsidR="00676BED">
        <w:t xml:space="preserve"> present sprint three and then</w:t>
      </w:r>
      <w:r w:rsidR="00FC7C75">
        <w:t xml:space="preserve"> clarify with client the next steps involved in finalizing the </w:t>
      </w:r>
      <w:r w:rsidR="000B5DE1">
        <w:t>p</w:t>
      </w:r>
      <w:r w:rsidR="00FC7C75">
        <w:t>roject with a software review before demonstration and handover.</w:t>
      </w:r>
    </w:p>
    <w:p w14:paraId="16E6AD02" w14:textId="2A87DCF3" w:rsidR="00E02EFA" w:rsidRDefault="00E02EFA" w:rsidP="00FE689B"/>
    <w:p w14:paraId="39342B19" w14:textId="77777777" w:rsidR="00E02EFA" w:rsidRDefault="00E02EFA" w:rsidP="00FE689B"/>
    <w:p w14:paraId="1438B6C3" w14:textId="77777777" w:rsidR="00E307CC" w:rsidRPr="00EF6EBE" w:rsidRDefault="00E307CC" w:rsidP="00EF4F5C"/>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02EFA" w:rsidRPr="0041428F" w14:paraId="59B0A4E0" w14:textId="77777777" w:rsidTr="0010422F">
        <w:trPr>
          <w:trHeight w:val="270"/>
          <w:jc w:val="center"/>
        </w:trPr>
        <w:tc>
          <w:tcPr>
            <w:tcW w:w="10800" w:type="dxa"/>
            <w:gridSpan w:val="3"/>
          </w:tcPr>
          <w:p w14:paraId="4898C259" w14:textId="77777777" w:rsidR="00E02EFA" w:rsidRDefault="00E02EFA" w:rsidP="0010422F">
            <w:pPr>
              <w:pStyle w:val="Title"/>
            </w:pPr>
            <w:r>
              <w:lastRenderedPageBreak/>
              <w:t>Meeeting Records</w:t>
            </w:r>
          </w:p>
          <w:p w14:paraId="27649B90" w14:textId="77777777" w:rsidR="00E02EFA" w:rsidRPr="006E665D" w:rsidRDefault="00E02EFA" w:rsidP="0010422F">
            <w:pPr>
              <w:pStyle w:val="Title"/>
            </w:pPr>
            <w:r>
              <w:t>Team F</w:t>
            </w:r>
          </w:p>
        </w:tc>
      </w:tr>
      <w:tr w:rsidR="00E02EFA" w:rsidRPr="0041428F" w14:paraId="0F39D6EC" w14:textId="77777777" w:rsidTr="0010422F">
        <w:trPr>
          <w:trHeight w:val="630"/>
          <w:jc w:val="center"/>
        </w:trPr>
        <w:tc>
          <w:tcPr>
            <w:tcW w:w="10800" w:type="dxa"/>
            <w:gridSpan w:val="3"/>
            <w:vAlign w:val="bottom"/>
          </w:tcPr>
          <w:p w14:paraId="68B1FCBD" w14:textId="77777777" w:rsidR="00E02EFA" w:rsidRDefault="00E02EFA" w:rsidP="0010422F">
            <w:pPr>
              <w:pStyle w:val="ContactInfo"/>
            </w:pPr>
          </w:p>
        </w:tc>
      </w:tr>
      <w:tr w:rsidR="00E02EFA" w:rsidRPr="0041428F" w14:paraId="1AC4FF2A" w14:textId="77777777" w:rsidTr="0010422F">
        <w:trPr>
          <w:trHeight w:val="492"/>
          <w:jc w:val="center"/>
        </w:trPr>
        <w:tc>
          <w:tcPr>
            <w:tcW w:w="2070" w:type="dxa"/>
          </w:tcPr>
          <w:p w14:paraId="38F6E3AB" w14:textId="77777777" w:rsidR="00E02EFA" w:rsidRDefault="00E02EFA" w:rsidP="0010422F">
            <w:pPr>
              <w:pStyle w:val="MeetingInfo"/>
            </w:pPr>
            <w:r>
              <w:t>Location:</w:t>
            </w:r>
          </w:p>
        </w:tc>
        <w:tc>
          <w:tcPr>
            <w:tcW w:w="5130" w:type="dxa"/>
          </w:tcPr>
          <w:p w14:paraId="7288D8FB" w14:textId="77777777" w:rsidR="00E02EFA" w:rsidRDefault="00E02EFA" w:rsidP="0010422F">
            <w:pPr>
              <w:pStyle w:val="ContactInfo"/>
            </w:pPr>
            <w:r>
              <w:t>Voice Conference and Chat room of Discord</w:t>
            </w:r>
          </w:p>
        </w:tc>
        <w:tc>
          <w:tcPr>
            <w:tcW w:w="3600" w:type="dxa"/>
            <w:vAlign w:val="bottom"/>
          </w:tcPr>
          <w:p w14:paraId="06F9086D" w14:textId="77777777" w:rsidR="00E02EFA" w:rsidRDefault="00E02EFA" w:rsidP="0010422F">
            <w:pPr>
              <w:pStyle w:val="ContactInfo"/>
            </w:pPr>
          </w:p>
        </w:tc>
      </w:tr>
      <w:tr w:rsidR="00E02EFA" w:rsidRPr="0041428F" w14:paraId="0A19ED96" w14:textId="77777777" w:rsidTr="0010422F">
        <w:trPr>
          <w:trHeight w:val="492"/>
          <w:jc w:val="center"/>
        </w:trPr>
        <w:tc>
          <w:tcPr>
            <w:tcW w:w="2070" w:type="dxa"/>
          </w:tcPr>
          <w:p w14:paraId="127D9F44" w14:textId="77777777" w:rsidR="00E02EFA" w:rsidRDefault="00E02EFA" w:rsidP="0010422F">
            <w:pPr>
              <w:pStyle w:val="MeetingInfo"/>
              <w:ind w:left="0"/>
            </w:pPr>
          </w:p>
        </w:tc>
        <w:tc>
          <w:tcPr>
            <w:tcW w:w="5130" w:type="dxa"/>
          </w:tcPr>
          <w:p w14:paraId="78539F3C" w14:textId="77777777" w:rsidR="00E02EFA" w:rsidRDefault="00E02EFA" w:rsidP="0010422F">
            <w:pPr>
              <w:pStyle w:val="ContactInfo"/>
            </w:pPr>
          </w:p>
        </w:tc>
        <w:tc>
          <w:tcPr>
            <w:tcW w:w="3600" w:type="dxa"/>
            <w:vAlign w:val="bottom"/>
          </w:tcPr>
          <w:p w14:paraId="3B10AF18" w14:textId="77777777" w:rsidR="00E02EFA" w:rsidRDefault="00E02EFA" w:rsidP="0010422F">
            <w:pPr>
              <w:pStyle w:val="ContactInfo"/>
            </w:pPr>
          </w:p>
        </w:tc>
      </w:tr>
      <w:tr w:rsidR="00E02EFA" w:rsidRPr="0041428F" w14:paraId="70222B5D" w14:textId="77777777" w:rsidTr="0010422F">
        <w:trPr>
          <w:trHeight w:val="492"/>
          <w:jc w:val="center"/>
        </w:trPr>
        <w:tc>
          <w:tcPr>
            <w:tcW w:w="2070" w:type="dxa"/>
          </w:tcPr>
          <w:p w14:paraId="1FBC3A02" w14:textId="77777777" w:rsidR="00E02EFA" w:rsidRDefault="00E02EFA" w:rsidP="0010422F">
            <w:pPr>
              <w:pStyle w:val="MeetingInfo"/>
            </w:pPr>
          </w:p>
        </w:tc>
        <w:tc>
          <w:tcPr>
            <w:tcW w:w="5130" w:type="dxa"/>
          </w:tcPr>
          <w:p w14:paraId="130A2024" w14:textId="77777777" w:rsidR="00E02EFA" w:rsidRDefault="00E02EFA" w:rsidP="0010422F">
            <w:pPr>
              <w:pStyle w:val="ContactInfo"/>
            </w:pPr>
          </w:p>
        </w:tc>
        <w:tc>
          <w:tcPr>
            <w:tcW w:w="3600" w:type="dxa"/>
            <w:vAlign w:val="bottom"/>
          </w:tcPr>
          <w:p w14:paraId="067FCE83" w14:textId="77777777" w:rsidR="00E02EFA" w:rsidRDefault="00E02EFA" w:rsidP="0010422F">
            <w:pPr>
              <w:pStyle w:val="ContactInfo"/>
            </w:pPr>
          </w:p>
        </w:tc>
      </w:tr>
    </w:tbl>
    <w:p w14:paraId="69E67C54" w14:textId="77777777" w:rsidR="00E02EFA" w:rsidRDefault="00E02EFA" w:rsidP="00E02EFA"/>
    <w:p w14:paraId="4A3C91EF" w14:textId="77777777" w:rsidR="00E02EFA" w:rsidRDefault="00E02EFA" w:rsidP="00E02EFA"/>
    <w:p w14:paraId="10B75B7D" w14:textId="77777777" w:rsidR="00E02EFA" w:rsidRDefault="00E02EFA" w:rsidP="00E02EFA">
      <w:pPr>
        <w:pStyle w:val="Title"/>
        <w:rPr>
          <w:color w:val="000000" w:themeColor="text1"/>
        </w:rPr>
      </w:pPr>
      <w:r>
        <w:rPr>
          <w:color w:val="000000" w:themeColor="text1"/>
        </w:rPr>
        <w:t>Meeting Minutes</w:t>
      </w:r>
    </w:p>
    <w:p w14:paraId="653D7FD5" w14:textId="77777777" w:rsidR="00E02EFA" w:rsidRDefault="00E02EFA" w:rsidP="00E02EFA"/>
    <w:p w14:paraId="035DFBC7" w14:textId="505723F7" w:rsidR="00E02EFA" w:rsidRDefault="00E02EFA" w:rsidP="00E02EFA">
      <w:r>
        <w:t>Start: All attendees present</w:t>
      </w:r>
      <w:r w:rsidR="002D2B99">
        <w:t>, presentation of sprint three to client is the first item</w:t>
      </w:r>
      <w:r>
        <w:t xml:space="preserve">. </w:t>
      </w:r>
    </w:p>
    <w:p w14:paraId="16932E4F" w14:textId="1465B1AD" w:rsidR="00E02EFA" w:rsidRPr="005C1F1F" w:rsidRDefault="002D2B99" w:rsidP="00E02EFA">
      <w:r>
        <w:t>The client seems satisfied with Sprint Three implementations, they have provided the requirements for the project handover and expressed priority in ensuring conformance to Web Content Accessibility Guidelines.</w:t>
      </w:r>
      <w:r>
        <w:br/>
      </w:r>
      <w:r>
        <w:br/>
        <w:t xml:space="preserve">Team F has procured and researched the WCAG and is resolving </w:t>
      </w:r>
      <w:proofErr w:type="gramStart"/>
      <w:r>
        <w:t>it’s</w:t>
      </w:r>
      <w:proofErr w:type="gramEnd"/>
      <w:r>
        <w:t xml:space="preserve"> application to the prototype</w:t>
      </w:r>
      <w:r w:rsidR="000616DC">
        <w:t xml:space="preserve">. It is likely that the prototype already conforms to Level A WCAG as there is no video, sound or non-text content and the UX is very simple and </w:t>
      </w:r>
      <w:r w:rsidR="00657F7E">
        <w:t>easy to use</w:t>
      </w:r>
      <w:r w:rsidR="00035467">
        <w:t>, the team will attempt to expand on accessibility for the colour-blind and on anything else which may occur to them from this point forth.</w:t>
      </w:r>
      <w:r w:rsidR="00035467">
        <w:br/>
      </w:r>
      <w:r w:rsidR="00035467">
        <w:br/>
      </w:r>
      <w:r w:rsidR="00F66773">
        <w:t>The Team has agreed to split the tasks again and come together next Tuesday for reviewing each part which will compose the Software Review Report.</w:t>
      </w:r>
    </w:p>
    <w:p w14:paraId="2764499E" w14:textId="77777777" w:rsidR="00E02EFA" w:rsidRDefault="00E02EFA" w:rsidP="00E02EFA">
      <w:r>
        <w:t>Next meeting Agenda initiated.</w:t>
      </w:r>
    </w:p>
    <w:p w14:paraId="4D68FFB9" w14:textId="528189B2" w:rsidR="00E02EFA" w:rsidRDefault="00E02EFA" w:rsidP="00E02EFA">
      <w:r w:rsidRPr="00CC79E0">
        <w:rPr>
          <w:b/>
          <w:bCs/>
        </w:rPr>
        <w:t>Summary:</w:t>
      </w:r>
      <w:r>
        <w:rPr>
          <w:b/>
          <w:bCs/>
        </w:rPr>
        <w:t xml:space="preserve">  </w:t>
      </w:r>
      <w:r w:rsidR="00A97BDB">
        <w:t>Presentation went very well, client is pleased and provided their requirements for Project Handover</w:t>
      </w:r>
      <w:r>
        <w:t>.</w:t>
      </w:r>
    </w:p>
    <w:p w14:paraId="4E8C42F6" w14:textId="75F1B446" w:rsidR="00E65530" w:rsidRDefault="00E65530" w:rsidP="00E02EFA"/>
    <w:p w14:paraId="549DEA9F" w14:textId="493EC614" w:rsidR="00E65530" w:rsidRDefault="00E65530" w:rsidP="00E02EFA"/>
    <w:p w14:paraId="0841D1D3" w14:textId="601B35FC" w:rsidR="00E65530" w:rsidRDefault="00E65530" w:rsidP="00E02EFA"/>
    <w:p w14:paraId="0EF2F671" w14:textId="19E50420" w:rsidR="00E65530" w:rsidRDefault="00E65530" w:rsidP="00E02EFA"/>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65530" w:rsidRPr="0041428F" w14:paraId="3CA7C8DF" w14:textId="77777777" w:rsidTr="0010422F">
        <w:trPr>
          <w:trHeight w:val="270"/>
          <w:jc w:val="center"/>
        </w:trPr>
        <w:tc>
          <w:tcPr>
            <w:tcW w:w="10800" w:type="dxa"/>
            <w:gridSpan w:val="3"/>
          </w:tcPr>
          <w:p w14:paraId="1AC4FBA5" w14:textId="77777777" w:rsidR="00E65530" w:rsidRDefault="00E65530" w:rsidP="0010422F">
            <w:pPr>
              <w:pStyle w:val="Title"/>
            </w:pPr>
            <w:r>
              <w:lastRenderedPageBreak/>
              <w:t>Meeeting Records</w:t>
            </w:r>
          </w:p>
          <w:p w14:paraId="11F69B12" w14:textId="77777777" w:rsidR="00E65530" w:rsidRPr="0041428F" w:rsidRDefault="00E65530" w:rsidP="0010422F">
            <w:pPr>
              <w:pStyle w:val="Title"/>
            </w:pPr>
            <w:r>
              <w:t>Team F</w:t>
            </w:r>
          </w:p>
        </w:tc>
      </w:tr>
      <w:tr w:rsidR="00E65530" w:rsidRPr="0041428F" w14:paraId="0F053E0B" w14:textId="77777777" w:rsidTr="0010422F">
        <w:trPr>
          <w:trHeight w:val="630"/>
          <w:jc w:val="center"/>
        </w:trPr>
        <w:tc>
          <w:tcPr>
            <w:tcW w:w="10800" w:type="dxa"/>
            <w:gridSpan w:val="3"/>
            <w:vAlign w:val="bottom"/>
          </w:tcPr>
          <w:p w14:paraId="0BD1E9DB" w14:textId="77777777" w:rsidR="00E65530" w:rsidRDefault="00E65530" w:rsidP="0010422F">
            <w:pPr>
              <w:pStyle w:val="ContactInfo"/>
            </w:pPr>
          </w:p>
        </w:tc>
      </w:tr>
      <w:tr w:rsidR="00E65530" w:rsidRPr="0041428F" w14:paraId="7ED5DEA4" w14:textId="77777777" w:rsidTr="0010422F">
        <w:trPr>
          <w:trHeight w:val="492"/>
          <w:jc w:val="center"/>
        </w:trPr>
        <w:tc>
          <w:tcPr>
            <w:tcW w:w="2070" w:type="dxa"/>
          </w:tcPr>
          <w:p w14:paraId="5729EA69" w14:textId="77777777" w:rsidR="00E65530" w:rsidRDefault="00E65530" w:rsidP="0010422F">
            <w:pPr>
              <w:pStyle w:val="MeetingInfo"/>
            </w:pPr>
            <w:r>
              <w:t>Location:</w:t>
            </w:r>
          </w:p>
        </w:tc>
        <w:tc>
          <w:tcPr>
            <w:tcW w:w="5130" w:type="dxa"/>
          </w:tcPr>
          <w:p w14:paraId="7E12A3BE" w14:textId="77777777" w:rsidR="00E65530" w:rsidRDefault="00E65530" w:rsidP="0010422F">
            <w:pPr>
              <w:pStyle w:val="ContactInfo"/>
            </w:pPr>
            <w:r>
              <w:t>Voice Conference and Chat room of Discord</w:t>
            </w:r>
          </w:p>
        </w:tc>
        <w:tc>
          <w:tcPr>
            <w:tcW w:w="3600" w:type="dxa"/>
            <w:vAlign w:val="bottom"/>
          </w:tcPr>
          <w:p w14:paraId="2C20BBEB" w14:textId="77777777" w:rsidR="00E65530" w:rsidRDefault="00E65530" w:rsidP="0010422F">
            <w:pPr>
              <w:pStyle w:val="ContactInfo"/>
            </w:pPr>
          </w:p>
        </w:tc>
      </w:tr>
      <w:tr w:rsidR="00E65530" w:rsidRPr="0041428F" w14:paraId="3BF70320" w14:textId="77777777" w:rsidTr="0010422F">
        <w:trPr>
          <w:trHeight w:val="492"/>
          <w:jc w:val="center"/>
        </w:trPr>
        <w:tc>
          <w:tcPr>
            <w:tcW w:w="2070" w:type="dxa"/>
          </w:tcPr>
          <w:p w14:paraId="6DCB2339" w14:textId="77777777" w:rsidR="00E65530" w:rsidRDefault="00E65530" w:rsidP="0010422F">
            <w:pPr>
              <w:pStyle w:val="MeetingInfo"/>
              <w:ind w:left="0"/>
            </w:pPr>
          </w:p>
        </w:tc>
        <w:tc>
          <w:tcPr>
            <w:tcW w:w="5130" w:type="dxa"/>
          </w:tcPr>
          <w:p w14:paraId="25134668" w14:textId="77777777" w:rsidR="00E65530" w:rsidRDefault="00E65530" w:rsidP="0010422F">
            <w:pPr>
              <w:pStyle w:val="ContactInfo"/>
            </w:pPr>
          </w:p>
        </w:tc>
        <w:tc>
          <w:tcPr>
            <w:tcW w:w="3600" w:type="dxa"/>
            <w:vAlign w:val="bottom"/>
          </w:tcPr>
          <w:p w14:paraId="6F80D1A1" w14:textId="77777777" w:rsidR="00E65530" w:rsidRDefault="00E65530" w:rsidP="0010422F">
            <w:pPr>
              <w:pStyle w:val="ContactInfo"/>
            </w:pPr>
          </w:p>
        </w:tc>
      </w:tr>
      <w:tr w:rsidR="00E65530" w:rsidRPr="0041428F" w14:paraId="022AB495" w14:textId="77777777" w:rsidTr="0010422F">
        <w:trPr>
          <w:trHeight w:val="492"/>
          <w:jc w:val="center"/>
        </w:trPr>
        <w:tc>
          <w:tcPr>
            <w:tcW w:w="2070" w:type="dxa"/>
          </w:tcPr>
          <w:p w14:paraId="0E3FC35C" w14:textId="77777777" w:rsidR="00E65530" w:rsidRDefault="00E65530" w:rsidP="0010422F">
            <w:pPr>
              <w:pStyle w:val="MeetingInfo"/>
            </w:pPr>
          </w:p>
        </w:tc>
        <w:tc>
          <w:tcPr>
            <w:tcW w:w="5130" w:type="dxa"/>
          </w:tcPr>
          <w:p w14:paraId="3F366701" w14:textId="77777777" w:rsidR="00E65530" w:rsidRDefault="00E65530" w:rsidP="0010422F">
            <w:pPr>
              <w:pStyle w:val="ContactInfo"/>
            </w:pPr>
          </w:p>
        </w:tc>
        <w:tc>
          <w:tcPr>
            <w:tcW w:w="3600" w:type="dxa"/>
            <w:vAlign w:val="bottom"/>
          </w:tcPr>
          <w:p w14:paraId="251A6F40" w14:textId="77777777" w:rsidR="00E65530" w:rsidRDefault="00E65530" w:rsidP="0010422F">
            <w:pPr>
              <w:pStyle w:val="ContactInfo"/>
            </w:pPr>
          </w:p>
        </w:tc>
      </w:tr>
    </w:tbl>
    <w:p w14:paraId="3B5E72CC" w14:textId="77777777" w:rsidR="00E65530" w:rsidRDefault="00E65530" w:rsidP="00E65530">
      <w:pPr>
        <w:ind w:left="0"/>
      </w:pPr>
    </w:p>
    <w:p w14:paraId="3166DE92" w14:textId="40341EB7" w:rsidR="00E65530" w:rsidRDefault="00E65530" w:rsidP="00E65530">
      <w:pPr>
        <w:pStyle w:val="Heading1"/>
        <w:ind w:left="0"/>
      </w:pPr>
      <w:r>
        <w:t xml:space="preserve">Meeting Seven </w:t>
      </w:r>
    </w:p>
    <w:p w14:paraId="52754514" w14:textId="6212EC95" w:rsidR="00E65530" w:rsidRDefault="00E65530" w:rsidP="00E65530">
      <w:r w:rsidRPr="004E34C3">
        <w:t>Date:</w:t>
      </w:r>
      <w:r w:rsidRPr="004E34C3">
        <w:tab/>
      </w:r>
      <w:r>
        <w:t xml:space="preserve">June </w:t>
      </w:r>
      <w:r w:rsidR="00F66773">
        <w:t>23rd</w:t>
      </w:r>
      <w:r>
        <w:t xml:space="preserve"> 2020</w:t>
      </w:r>
      <w:r>
        <w:br/>
      </w:r>
      <w:r w:rsidRPr="004E34C3">
        <w:t>Time:</w:t>
      </w:r>
      <w:r w:rsidRPr="004E34C3">
        <w:tab/>
      </w:r>
      <w:r>
        <w:t>1:00</w:t>
      </w:r>
      <w:r w:rsidR="00B952B6">
        <w:t>PM</w:t>
      </w:r>
    </w:p>
    <w:sdt>
      <w:sdtPr>
        <w:rPr>
          <w:rStyle w:val="TitleChar"/>
          <w:color w:val="000000" w:themeColor="text1"/>
          <w:sz w:val="40"/>
          <w:szCs w:val="40"/>
        </w:rPr>
        <w:id w:val="-908150537"/>
        <w:placeholder>
          <w:docPart w:val="68473890457E4EC0A53F7B62720F2FC4"/>
        </w:placeholder>
        <w:temporary/>
        <w:showingPlcHdr/>
        <w15:appearance w15:val="hidden"/>
      </w:sdtPr>
      <w:sdtEndPr>
        <w:rPr>
          <w:rStyle w:val="DefaultParagraphFont"/>
          <w:rFonts w:asciiTheme="minorHAnsi" w:eastAsiaTheme="minorHAnsi" w:hAnsiTheme="minorHAnsi" w:cstheme="minorBidi"/>
          <w:caps w:val="0"/>
          <w:color w:val="auto"/>
          <w:spacing w:val="0"/>
          <w:kern w:val="20"/>
          <w:sz w:val="24"/>
          <w:szCs w:val="20"/>
        </w:rPr>
      </w:sdtEndPr>
      <w:sdtContent>
        <w:p w14:paraId="77E7F963" w14:textId="77777777" w:rsidR="00E65530" w:rsidRDefault="00E65530" w:rsidP="00E65530">
          <w:pPr>
            <w:pStyle w:val="ItemDescription"/>
          </w:pPr>
          <w:r w:rsidRPr="004E34C3">
            <w:rPr>
              <w:rStyle w:val="TitleChar"/>
              <w:color w:val="000000" w:themeColor="text1"/>
            </w:rPr>
            <w:t>Agenda Items</w:t>
          </w:r>
        </w:p>
      </w:sdtContent>
    </w:sdt>
    <w:tbl>
      <w:tblPr>
        <w:tblStyle w:val="PlainTable1"/>
        <w:tblW w:w="5000" w:type="pct"/>
        <w:tblLayout w:type="fixed"/>
        <w:tblLook w:val="0600" w:firstRow="0" w:lastRow="0" w:firstColumn="0" w:lastColumn="0" w:noHBand="1" w:noVBand="1"/>
      </w:tblPr>
      <w:tblGrid>
        <w:gridCol w:w="846"/>
        <w:gridCol w:w="1894"/>
        <w:gridCol w:w="4025"/>
        <w:gridCol w:w="4025"/>
      </w:tblGrid>
      <w:tr w:rsidR="00E65530" w14:paraId="606B7552" w14:textId="77777777" w:rsidTr="0010422F">
        <w:trPr>
          <w:trHeight w:val="344"/>
        </w:trPr>
        <w:tc>
          <w:tcPr>
            <w:tcW w:w="846" w:type="dxa"/>
          </w:tcPr>
          <w:p w14:paraId="1957451A" w14:textId="77777777" w:rsidR="00E65530" w:rsidRPr="00A211E1" w:rsidRDefault="00E65530" w:rsidP="0010422F">
            <w:pPr>
              <w:ind w:left="0"/>
              <w:jc w:val="center"/>
              <w:rPr>
                <w:b/>
                <w:bCs/>
              </w:rPr>
            </w:pPr>
            <w:r>
              <w:rPr>
                <w:b/>
                <w:bCs/>
              </w:rPr>
              <w:t>N</w:t>
            </w:r>
          </w:p>
        </w:tc>
        <w:tc>
          <w:tcPr>
            <w:tcW w:w="1894" w:type="dxa"/>
          </w:tcPr>
          <w:p w14:paraId="4402ACEB" w14:textId="77777777" w:rsidR="00E65530" w:rsidRPr="00A211E1" w:rsidRDefault="00E65530" w:rsidP="0010422F">
            <w:pPr>
              <w:pStyle w:val="MeetingTimes"/>
              <w:rPr>
                <w:bCs/>
              </w:rPr>
            </w:pPr>
            <w:r w:rsidRPr="00A211E1">
              <w:rPr>
                <w:bCs/>
              </w:rPr>
              <w:t>Time</w:t>
            </w:r>
          </w:p>
        </w:tc>
        <w:tc>
          <w:tcPr>
            <w:tcW w:w="4025" w:type="dxa"/>
          </w:tcPr>
          <w:p w14:paraId="35B08F3C" w14:textId="77777777" w:rsidR="00E65530" w:rsidRPr="00A211E1" w:rsidRDefault="00E65530" w:rsidP="0010422F">
            <w:pPr>
              <w:pStyle w:val="ItemDescription"/>
              <w:rPr>
                <w:b/>
                <w:bCs/>
              </w:rPr>
            </w:pPr>
            <w:r w:rsidRPr="00A211E1">
              <w:rPr>
                <w:b/>
                <w:bCs/>
              </w:rPr>
              <w:t>Topic</w:t>
            </w:r>
          </w:p>
        </w:tc>
        <w:tc>
          <w:tcPr>
            <w:tcW w:w="4025" w:type="dxa"/>
          </w:tcPr>
          <w:p w14:paraId="5173BECC" w14:textId="77777777" w:rsidR="00E65530" w:rsidRPr="00A211E1" w:rsidRDefault="00E65530" w:rsidP="0010422F">
            <w:pPr>
              <w:pStyle w:val="ItemDescription"/>
              <w:rPr>
                <w:b/>
                <w:bCs/>
              </w:rPr>
            </w:pPr>
            <w:r w:rsidRPr="00A211E1">
              <w:rPr>
                <w:b/>
                <w:bCs/>
              </w:rPr>
              <w:t>Main speaker</w:t>
            </w:r>
          </w:p>
        </w:tc>
      </w:tr>
      <w:tr w:rsidR="00E65530" w14:paraId="68A6C0C0" w14:textId="77777777" w:rsidTr="0010422F">
        <w:trPr>
          <w:trHeight w:val="922"/>
        </w:trPr>
        <w:tc>
          <w:tcPr>
            <w:tcW w:w="846" w:type="dxa"/>
          </w:tcPr>
          <w:p w14:paraId="1580A322" w14:textId="77777777" w:rsidR="00E65530" w:rsidRDefault="00E65530" w:rsidP="0010422F">
            <w:pPr>
              <w:ind w:left="0"/>
            </w:pPr>
            <w:r>
              <w:t>1</w:t>
            </w:r>
          </w:p>
        </w:tc>
        <w:tc>
          <w:tcPr>
            <w:tcW w:w="1894" w:type="dxa"/>
          </w:tcPr>
          <w:p w14:paraId="02FF08C0" w14:textId="0ABBD80B" w:rsidR="00E65530" w:rsidRDefault="00E65530" w:rsidP="0010422F">
            <w:pPr>
              <w:pStyle w:val="MeetingTimes"/>
            </w:pPr>
            <w:r>
              <w:t>1:00</w:t>
            </w:r>
            <w:r w:rsidR="005D0E0B">
              <w:t>P</w:t>
            </w:r>
            <w:r>
              <w:t>M</w:t>
            </w:r>
          </w:p>
        </w:tc>
        <w:tc>
          <w:tcPr>
            <w:tcW w:w="4025" w:type="dxa"/>
          </w:tcPr>
          <w:p w14:paraId="0CFF6679" w14:textId="3E81D9FA" w:rsidR="00E65530" w:rsidRDefault="005D0E0B" w:rsidP="0010422F">
            <w:pPr>
              <w:pStyle w:val="ItemDescription"/>
            </w:pPr>
            <w:r>
              <w:t>Review and interpolate tasks for Software Review Report</w:t>
            </w:r>
          </w:p>
        </w:tc>
        <w:tc>
          <w:tcPr>
            <w:tcW w:w="4025" w:type="dxa"/>
          </w:tcPr>
          <w:p w14:paraId="3D0AF6B1" w14:textId="7CF4BC75" w:rsidR="00E65530" w:rsidRDefault="005D0E0B" w:rsidP="0010422F">
            <w:pPr>
              <w:pStyle w:val="ItemDescription"/>
            </w:pPr>
            <w:r>
              <w:t>All team members.</w:t>
            </w:r>
          </w:p>
        </w:tc>
      </w:tr>
      <w:tr w:rsidR="00E65530" w14:paraId="2E4678EF" w14:textId="77777777" w:rsidTr="0010422F">
        <w:trPr>
          <w:trHeight w:val="922"/>
        </w:trPr>
        <w:tc>
          <w:tcPr>
            <w:tcW w:w="846" w:type="dxa"/>
          </w:tcPr>
          <w:p w14:paraId="603D7C36" w14:textId="77777777" w:rsidR="00E65530" w:rsidRDefault="00E65530" w:rsidP="0010422F">
            <w:pPr>
              <w:ind w:left="0"/>
            </w:pPr>
            <w:r>
              <w:t>2</w:t>
            </w:r>
          </w:p>
        </w:tc>
        <w:tc>
          <w:tcPr>
            <w:tcW w:w="1894" w:type="dxa"/>
          </w:tcPr>
          <w:p w14:paraId="31D30420" w14:textId="496909F8" w:rsidR="00E65530" w:rsidRDefault="005D0E0B" w:rsidP="0010422F">
            <w:pPr>
              <w:pStyle w:val="MeetingTimes"/>
            </w:pPr>
            <w:r>
              <w:t>2</w:t>
            </w:r>
            <w:r w:rsidR="00E65530">
              <w:t>:00</w:t>
            </w:r>
            <w:r>
              <w:t>P</w:t>
            </w:r>
            <w:r w:rsidR="00E65530">
              <w:t>M</w:t>
            </w:r>
          </w:p>
        </w:tc>
        <w:tc>
          <w:tcPr>
            <w:tcW w:w="4025" w:type="dxa"/>
          </w:tcPr>
          <w:p w14:paraId="075217AB" w14:textId="2ABE5D76" w:rsidR="00E65530" w:rsidRDefault="005D0E0B" w:rsidP="0010422F">
            <w:pPr>
              <w:pStyle w:val="ItemDescription"/>
            </w:pPr>
            <w:r>
              <w:t>Open dialog about all parts of project, ensure all members are omniscient of the project</w:t>
            </w:r>
            <w:r w:rsidR="00832A23">
              <w:t>’s functionality and development</w:t>
            </w:r>
            <w:r>
              <w:t>.</w:t>
            </w:r>
          </w:p>
        </w:tc>
        <w:tc>
          <w:tcPr>
            <w:tcW w:w="4025" w:type="dxa"/>
          </w:tcPr>
          <w:p w14:paraId="7362BF01" w14:textId="39A4EACD" w:rsidR="00E65530" w:rsidRPr="00E21240" w:rsidRDefault="00E65530" w:rsidP="0010422F">
            <w:pPr>
              <w:pStyle w:val="ItemDescription"/>
            </w:pPr>
            <w:r>
              <w:t>All members</w:t>
            </w:r>
            <w:r w:rsidR="00832A23">
              <w:t>.</w:t>
            </w:r>
          </w:p>
        </w:tc>
      </w:tr>
      <w:tr w:rsidR="00E65530" w14:paraId="11309E63" w14:textId="77777777" w:rsidTr="0010422F">
        <w:trPr>
          <w:trHeight w:val="922"/>
        </w:trPr>
        <w:tc>
          <w:tcPr>
            <w:tcW w:w="846" w:type="dxa"/>
          </w:tcPr>
          <w:p w14:paraId="609A2E22" w14:textId="77777777" w:rsidR="00E65530" w:rsidRDefault="00E65530" w:rsidP="0010422F">
            <w:pPr>
              <w:ind w:left="0"/>
            </w:pPr>
            <w:r>
              <w:t>3</w:t>
            </w:r>
          </w:p>
        </w:tc>
        <w:tc>
          <w:tcPr>
            <w:tcW w:w="1894" w:type="dxa"/>
          </w:tcPr>
          <w:p w14:paraId="15E8A8DE" w14:textId="77777777" w:rsidR="00E65530" w:rsidRDefault="00E65530" w:rsidP="0010422F">
            <w:pPr>
              <w:pStyle w:val="MeetingTimes"/>
            </w:pPr>
            <w:r>
              <w:t xml:space="preserve">End of meeting </w:t>
            </w:r>
          </w:p>
        </w:tc>
        <w:tc>
          <w:tcPr>
            <w:tcW w:w="4025" w:type="dxa"/>
          </w:tcPr>
          <w:p w14:paraId="19A31050" w14:textId="4D6B879B" w:rsidR="00E65530" w:rsidRDefault="00832A23" w:rsidP="0010422F">
            <w:pPr>
              <w:pStyle w:val="ItemDescription"/>
            </w:pPr>
            <w:r>
              <w:t>Need another meeting? Anything left to do? Revise.</w:t>
            </w:r>
          </w:p>
        </w:tc>
        <w:tc>
          <w:tcPr>
            <w:tcW w:w="4025" w:type="dxa"/>
          </w:tcPr>
          <w:p w14:paraId="1FB5815D" w14:textId="77777777" w:rsidR="00E65530" w:rsidRDefault="00E65530" w:rsidP="0010422F">
            <w:pPr>
              <w:pStyle w:val="ItemDescription"/>
            </w:pPr>
            <w:r>
              <w:t>All members.</w:t>
            </w:r>
          </w:p>
        </w:tc>
      </w:tr>
    </w:tbl>
    <w:p w14:paraId="1138E807" w14:textId="77777777" w:rsidR="00E65530" w:rsidRDefault="00E65530" w:rsidP="00E65530">
      <w:pPr>
        <w:pStyle w:val="Heading2"/>
      </w:pPr>
      <w:r>
        <w:t>Additional information</w:t>
      </w:r>
    </w:p>
    <w:p w14:paraId="4F2A0086" w14:textId="1A33E6DE" w:rsidR="00E65530" w:rsidRDefault="00BE7E90" w:rsidP="00E65530">
      <w:r>
        <w:t>Meeting was held and extended via discord throughout a few days after.</w:t>
      </w:r>
    </w:p>
    <w:p w14:paraId="514D9B66" w14:textId="0B3D9D4F" w:rsidR="00E64FC1" w:rsidRDefault="00E64FC1" w:rsidP="00E65530"/>
    <w:p w14:paraId="55C88C48" w14:textId="77777777" w:rsidR="00792DC8" w:rsidRDefault="00792DC8" w:rsidP="00E65530"/>
    <w:p w14:paraId="05060038" w14:textId="77777777" w:rsidR="00E64FC1" w:rsidRDefault="00E64FC1" w:rsidP="00E65530"/>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2070"/>
        <w:gridCol w:w="5130"/>
        <w:gridCol w:w="3600"/>
      </w:tblGrid>
      <w:tr w:rsidR="00E64FC1" w:rsidRPr="0041428F" w14:paraId="77E3BA3B" w14:textId="77777777" w:rsidTr="00FF305F">
        <w:trPr>
          <w:trHeight w:val="270"/>
          <w:jc w:val="center"/>
        </w:trPr>
        <w:tc>
          <w:tcPr>
            <w:tcW w:w="10800" w:type="dxa"/>
            <w:gridSpan w:val="3"/>
          </w:tcPr>
          <w:p w14:paraId="43F12A28" w14:textId="77777777" w:rsidR="00E64FC1" w:rsidRDefault="00E64FC1" w:rsidP="00FF305F">
            <w:pPr>
              <w:pStyle w:val="Title"/>
            </w:pPr>
            <w:r>
              <w:lastRenderedPageBreak/>
              <w:t>Meeeting Records</w:t>
            </w:r>
          </w:p>
          <w:p w14:paraId="15EB1DD2" w14:textId="77777777" w:rsidR="00E64FC1" w:rsidRPr="006E665D" w:rsidRDefault="00E64FC1" w:rsidP="00FF305F">
            <w:pPr>
              <w:pStyle w:val="Title"/>
            </w:pPr>
            <w:r>
              <w:t>Team F</w:t>
            </w:r>
          </w:p>
        </w:tc>
      </w:tr>
      <w:tr w:rsidR="00E64FC1" w:rsidRPr="0041428F" w14:paraId="386260DC" w14:textId="77777777" w:rsidTr="00FF305F">
        <w:trPr>
          <w:trHeight w:val="630"/>
          <w:jc w:val="center"/>
        </w:trPr>
        <w:tc>
          <w:tcPr>
            <w:tcW w:w="10800" w:type="dxa"/>
            <w:gridSpan w:val="3"/>
            <w:vAlign w:val="bottom"/>
          </w:tcPr>
          <w:p w14:paraId="766C6B6E" w14:textId="77777777" w:rsidR="00E64FC1" w:rsidRDefault="00E64FC1" w:rsidP="00FF305F">
            <w:pPr>
              <w:pStyle w:val="ContactInfo"/>
            </w:pPr>
          </w:p>
        </w:tc>
      </w:tr>
      <w:tr w:rsidR="00E64FC1" w:rsidRPr="0041428F" w14:paraId="209AE23C" w14:textId="77777777" w:rsidTr="00FF305F">
        <w:trPr>
          <w:trHeight w:val="492"/>
          <w:jc w:val="center"/>
        </w:trPr>
        <w:tc>
          <w:tcPr>
            <w:tcW w:w="2070" w:type="dxa"/>
          </w:tcPr>
          <w:p w14:paraId="312AA22D" w14:textId="77777777" w:rsidR="00E64FC1" w:rsidRDefault="00E64FC1" w:rsidP="00FF305F">
            <w:pPr>
              <w:pStyle w:val="MeetingInfo"/>
            </w:pPr>
            <w:r>
              <w:t>Location:</w:t>
            </w:r>
          </w:p>
        </w:tc>
        <w:tc>
          <w:tcPr>
            <w:tcW w:w="5130" w:type="dxa"/>
          </w:tcPr>
          <w:p w14:paraId="4B9C7269" w14:textId="77777777" w:rsidR="00E64FC1" w:rsidRDefault="00E64FC1" w:rsidP="00FF305F">
            <w:pPr>
              <w:pStyle w:val="ContactInfo"/>
            </w:pPr>
            <w:r>
              <w:t>Voice Conference and Chat room of Discord</w:t>
            </w:r>
          </w:p>
        </w:tc>
        <w:tc>
          <w:tcPr>
            <w:tcW w:w="3600" w:type="dxa"/>
            <w:vAlign w:val="bottom"/>
          </w:tcPr>
          <w:p w14:paraId="4BDE0CB9" w14:textId="77777777" w:rsidR="00E64FC1" w:rsidRDefault="00E64FC1" w:rsidP="00FF305F">
            <w:pPr>
              <w:pStyle w:val="ContactInfo"/>
            </w:pPr>
          </w:p>
        </w:tc>
      </w:tr>
      <w:tr w:rsidR="00E64FC1" w:rsidRPr="0041428F" w14:paraId="2F152F24" w14:textId="77777777" w:rsidTr="00FF305F">
        <w:trPr>
          <w:trHeight w:val="492"/>
          <w:jc w:val="center"/>
        </w:trPr>
        <w:tc>
          <w:tcPr>
            <w:tcW w:w="2070" w:type="dxa"/>
          </w:tcPr>
          <w:p w14:paraId="70E5E725" w14:textId="77777777" w:rsidR="00E64FC1" w:rsidRDefault="00E64FC1" w:rsidP="00FF305F">
            <w:pPr>
              <w:pStyle w:val="MeetingInfo"/>
              <w:ind w:left="0"/>
            </w:pPr>
          </w:p>
        </w:tc>
        <w:tc>
          <w:tcPr>
            <w:tcW w:w="5130" w:type="dxa"/>
          </w:tcPr>
          <w:p w14:paraId="3EE15DFE" w14:textId="77777777" w:rsidR="00E64FC1" w:rsidRDefault="00E64FC1" w:rsidP="00FF305F">
            <w:pPr>
              <w:pStyle w:val="ContactInfo"/>
            </w:pPr>
          </w:p>
        </w:tc>
        <w:tc>
          <w:tcPr>
            <w:tcW w:w="3600" w:type="dxa"/>
            <w:vAlign w:val="bottom"/>
          </w:tcPr>
          <w:p w14:paraId="66DFB44F" w14:textId="77777777" w:rsidR="00E64FC1" w:rsidRDefault="00E64FC1" w:rsidP="00FF305F">
            <w:pPr>
              <w:pStyle w:val="ContactInfo"/>
            </w:pPr>
          </w:p>
        </w:tc>
      </w:tr>
      <w:tr w:rsidR="00E64FC1" w:rsidRPr="0041428F" w14:paraId="0318415C" w14:textId="77777777" w:rsidTr="00FF305F">
        <w:trPr>
          <w:trHeight w:val="492"/>
          <w:jc w:val="center"/>
        </w:trPr>
        <w:tc>
          <w:tcPr>
            <w:tcW w:w="2070" w:type="dxa"/>
          </w:tcPr>
          <w:p w14:paraId="5ABE35E5" w14:textId="77777777" w:rsidR="00E64FC1" w:rsidRDefault="00E64FC1" w:rsidP="00FF305F">
            <w:pPr>
              <w:pStyle w:val="MeetingInfo"/>
            </w:pPr>
          </w:p>
        </w:tc>
        <w:tc>
          <w:tcPr>
            <w:tcW w:w="5130" w:type="dxa"/>
          </w:tcPr>
          <w:p w14:paraId="4E266669" w14:textId="77777777" w:rsidR="00E64FC1" w:rsidRDefault="00E64FC1" w:rsidP="00FF305F">
            <w:pPr>
              <w:pStyle w:val="ContactInfo"/>
            </w:pPr>
          </w:p>
        </w:tc>
        <w:tc>
          <w:tcPr>
            <w:tcW w:w="3600" w:type="dxa"/>
            <w:vAlign w:val="bottom"/>
          </w:tcPr>
          <w:p w14:paraId="3233AA47" w14:textId="77777777" w:rsidR="00E64FC1" w:rsidRDefault="00E64FC1" w:rsidP="00FF305F">
            <w:pPr>
              <w:pStyle w:val="ContactInfo"/>
            </w:pPr>
          </w:p>
        </w:tc>
      </w:tr>
    </w:tbl>
    <w:p w14:paraId="5490188C" w14:textId="77777777" w:rsidR="00E64FC1" w:rsidRDefault="00E64FC1" w:rsidP="00E64FC1">
      <w:bookmarkStart w:id="0" w:name="_GoBack"/>
      <w:bookmarkEnd w:id="0"/>
    </w:p>
    <w:p w14:paraId="606CAB36" w14:textId="77777777" w:rsidR="00E64FC1" w:rsidRDefault="00E64FC1" w:rsidP="00E64FC1">
      <w:pPr>
        <w:pStyle w:val="Title"/>
        <w:rPr>
          <w:color w:val="000000" w:themeColor="text1"/>
        </w:rPr>
      </w:pPr>
    </w:p>
    <w:p w14:paraId="37E51654" w14:textId="03FEC8DE" w:rsidR="00E64FC1" w:rsidRDefault="00E64FC1" w:rsidP="00E64FC1">
      <w:pPr>
        <w:pStyle w:val="Title"/>
        <w:rPr>
          <w:color w:val="000000" w:themeColor="text1"/>
        </w:rPr>
      </w:pPr>
      <w:r>
        <w:rPr>
          <w:color w:val="000000" w:themeColor="text1"/>
        </w:rPr>
        <w:t>Meeting Minutes</w:t>
      </w:r>
    </w:p>
    <w:p w14:paraId="6A966EE0" w14:textId="77777777" w:rsidR="00E64FC1" w:rsidRDefault="00E64FC1" w:rsidP="00E64FC1"/>
    <w:p w14:paraId="416BACCC" w14:textId="1B196306" w:rsidR="00E64FC1" w:rsidRDefault="00E64FC1" w:rsidP="00E64FC1">
      <w:r>
        <w:t xml:space="preserve">Start: </w:t>
      </w:r>
      <w:r w:rsidR="00BE7E90">
        <w:t>All members present/active during this period.</w:t>
      </w:r>
    </w:p>
    <w:p w14:paraId="1C12344F" w14:textId="7866BC94" w:rsidR="00BE7E90" w:rsidRDefault="00BE7E90" w:rsidP="00E64FC1">
      <w:r>
        <w:t>For handover team agrees to follow same managed development approach we have been executing since the beginning of the project with similar meeting dates.</w:t>
      </w:r>
    </w:p>
    <w:p w14:paraId="37F8A02B" w14:textId="66510AAA" w:rsidR="00BE7E90" w:rsidRDefault="00BE7E90" w:rsidP="00E64FC1">
      <w:r>
        <w:t xml:space="preserve">John was given the tasks of updating the project management plan, formatting and completing our master documentation and reviewing our amendments regarding quality control and assurance as well as </w:t>
      </w:r>
      <w:r>
        <w:t>WCAG</w:t>
      </w:r>
      <w:r>
        <w:t>(accessibility).</w:t>
      </w:r>
      <w:r>
        <w:br/>
      </w:r>
      <w:r>
        <w:br/>
        <w:t xml:space="preserve">Mario was given the tasks of completing meeting records, providing requirements mapping, recommendations and also reviewing </w:t>
      </w:r>
      <w:r>
        <w:t>WCAG</w:t>
      </w:r>
      <w:r>
        <w:t>.</w:t>
      </w:r>
      <w:r>
        <w:br/>
      </w:r>
      <w:r>
        <w:br/>
        <w:t xml:space="preserve">Chen was given the tasks of updating the testing to implement all agreed upon aspects of </w:t>
      </w:r>
      <w:r>
        <w:t>WCAG</w:t>
      </w:r>
      <w:r>
        <w:t>. Using screen reader to test the sites viability for a blind person and recording the testing results.</w:t>
      </w:r>
    </w:p>
    <w:p w14:paraId="5AD0E793" w14:textId="20276B16" w:rsidR="00E64FC1" w:rsidRDefault="00E64FC1" w:rsidP="00E64FC1">
      <w:r w:rsidRPr="00CC79E0">
        <w:rPr>
          <w:b/>
          <w:bCs/>
        </w:rPr>
        <w:t>Summary:</w:t>
      </w:r>
      <w:r>
        <w:rPr>
          <w:b/>
          <w:bCs/>
        </w:rPr>
        <w:t xml:space="preserve">  </w:t>
      </w:r>
      <w:r w:rsidR="00780913" w:rsidRPr="00780913">
        <w:t>Meeting</w:t>
      </w:r>
      <w:r w:rsidR="00780913">
        <w:t xml:space="preserve"> concluded all members will engage in these tasks and revisit each other’s completed work whilst keeping the discussion open via Discord in order to have knowledge of the whole project.</w:t>
      </w:r>
    </w:p>
    <w:p w14:paraId="6707F8EA" w14:textId="77777777" w:rsidR="00E64FC1" w:rsidRDefault="00E64FC1" w:rsidP="00E65530"/>
    <w:p w14:paraId="01DC0683" w14:textId="77777777" w:rsidR="00E65530" w:rsidRDefault="00E65530" w:rsidP="00E02EFA"/>
    <w:p w14:paraId="151BDD5B" w14:textId="77777777" w:rsidR="00EF4F5C" w:rsidRPr="004E34C3" w:rsidRDefault="00EF4F5C" w:rsidP="00070C9E"/>
    <w:sectPr w:rsidR="00EF4F5C" w:rsidRPr="004E34C3" w:rsidSect="00A66B18">
      <w:headerReference w:type="default" r:id="rId13"/>
      <w:foot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276A" w14:textId="77777777" w:rsidR="00CD5EA4" w:rsidRDefault="00CD5EA4" w:rsidP="00A66B18">
      <w:pPr>
        <w:spacing w:before="0" w:after="0"/>
      </w:pPr>
      <w:r>
        <w:separator/>
      </w:r>
    </w:p>
  </w:endnote>
  <w:endnote w:type="continuationSeparator" w:id="0">
    <w:p w14:paraId="6D6F5C92" w14:textId="77777777" w:rsidR="00CD5EA4" w:rsidRDefault="00CD5E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194D" w14:textId="40E7A4D4" w:rsidR="004E34C3" w:rsidRDefault="004E34C3" w:rsidP="004E34C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42ACC" w14:textId="77777777" w:rsidR="00CD5EA4" w:rsidRDefault="00CD5EA4" w:rsidP="00A66B18">
      <w:pPr>
        <w:spacing w:before="0" w:after="0"/>
      </w:pPr>
      <w:r>
        <w:separator/>
      </w:r>
    </w:p>
  </w:footnote>
  <w:footnote w:type="continuationSeparator" w:id="0">
    <w:p w14:paraId="33FF05A3" w14:textId="77777777" w:rsidR="00CD5EA4" w:rsidRDefault="00CD5E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BD1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36DF0C5F" wp14:editId="1A61A586">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972C6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7BD7"/>
    <w:multiLevelType w:val="hybridMultilevel"/>
    <w:tmpl w:val="6010B17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AEE049E"/>
    <w:multiLevelType w:val="hybridMultilevel"/>
    <w:tmpl w:val="B156A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FB66DA"/>
    <w:multiLevelType w:val="hybridMultilevel"/>
    <w:tmpl w:val="11926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FE36E8C"/>
    <w:multiLevelType w:val="hybridMultilevel"/>
    <w:tmpl w:val="A08A7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2134BC"/>
    <w:multiLevelType w:val="hybridMultilevel"/>
    <w:tmpl w:val="ADDEB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92187C"/>
    <w:multiLevelType w:val="hybridMultilevel"/>
    <w:tmpl w:val="4D4232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A4"/>
    <w:rsid w:val="0003002A"/>
    <w:rsid w:val="00035467"/>
    <w:rsid w:val="000616DC"/>
    <w:rsid w:val="00070C9E"/>
    <w:rsid w:val="00077935"/>
    <w:rsid w:val="00083BAA"/>
    <w:rsid w:val="00091B31"/>
    <w:rsid w:val="000A3496"/>
    <w:rsid w:val="000B5DE1"/>
    <w:rsid w:val="000C3C6C"/>
    <w:rsid w:val="000D11F8"/>
    <w:rsid w:val="000E1A87"/>
    <w:rsid w:val="0010680C"/>
    <w:rsid w:val="00114AC9"/>
    <w:rsid w:val="001363E7"/>
    <w:rsid w:val="00152568"/>
    <w:rsid w:val="001766D6"/>
    <w:rsid w:val="00197376"/>
    <w:rsid w:val="001A22C1"/>
    <w:rsid w:val="001B5414"/>
    <w:rsid w:val="001E2320"/>
    <w:rsid w:val="00203EF8"/>
    <w:rsid w:val="00214E28"/>
    <w:rsid w:val="00227624"/>
    <w:rsid w:val="00233F23"/>
    <w:rsid w:val="00265701"/>
    <w:rsid w:val="002660F6"/>
    <w:rsid w:val="00291688"/>
    <w:rsid w:val="002A7EB7"/>
    <w:rsid w:val="002B493B"/>
    <w:rsid w:val="002D2B99"/>
    <w:rsid w:val="002E2808"/>
    <w:rsid w:val="00306FF3"/>
    <w:rsid w:val="00307010"/>
    <w:rsid w:val="00335334"/>
    <w:rsid w:val="00352B81"/>
    <w:rsid w:val="0035304E"/>
    <w:rsid w:val="00392C32"/>
    <w:rsid w:val="00393EBF"/>
    <w:rsid w:val="00397222"/>
    <w:rsid w:val="003A0150"/>
    <w:rsid w:val="003D1BD8"/>
    <w:rsid w:val="003E24DF"/>
    <w:rsid w:val="003E78BF"/>
    <w:rsid w:val="003F3886"/>
    <w:rsid w:val="00400DCD"/>
    <w:rsid w:val="0041428F"/>
    <w:rsid w:val="00451162"/>
    <w:rsid w:val="00451DF2"/>
    <w:rsid w:val="0045215E"/>
    <w:rsid w:val="00456448"/>
    <w:rsid w:val="00482582"/>
    <w:rsid w:val="004A2B0D"/>
    <w:rsid w:val="004C013C"/>
    <w:rsid w:val="004C05E0"/>
    <w:rsid w:val="004E34C3"/>
    <w:rsid w:val="00552883"/>
    <w:rsid w:val="005738A6"/>
    <w:rsid w:val="005A6357"/>
    <w:rsid w:val="005C1F1F"/>
    <w:rsid w:val="005C2210"/>
    <w:rsid w:val="005D0E0B"/>
    <w:rsid w:val="00615018"/>
    <w:rsid w:val="0062123A"/>
    <w:rsid w:val="00646E75"/>
    <w:rsid w:val="00657F7E"/>
    <w:rsid w:val="006714E4"/>
    <w:rsid w:val="00671EE6"/>
    <w:rsid w:val="00676BED"/>
    <w:rsid w:val="00687EC2"/>
    <w:rsid w:val="006B6516"/>
    <w:rsid w:val="006C0082"/>
    <w:rsid w:val="006E665D"/>
    <w:rsid w:val="006F6F10"/>
    <w:rsid w:val="00737A1D"/>
    <w:rsid w:val="00741157"/>
    <w:rsid w:val="00780913"/>
    <w:rsid w:val="00783E79"/>
    <w:rsid w:val="00792DC8"/>
    <w:rsid w:val="00797490"/>
    <w:rsid w:val="007A7640"/>
    <w:rsid w:val="007B5AE8"/>
    <w:rsid w:val="007C32B3"/>
    <w:rsid w:val="007C3705"/>
    <w:rsid w:val="007D23E8"/>
    <w:rsid w:val="007E1BC4"/>
    <w:rsid w:val="007E7F36"/>
    <w:rsid w:val="007F5192"/>
    <w:rsid w:val="008169DD"/>
    <w:rsid w:val="00832A23"/>
    <w:rsid w:val="008623D5"/>
    <w:rsid w:val="008636B4"/>
    <w:rsid w:val="008D34C7"/>
    <w:rsid w:val="008F4EA0"/>
    <w:rsid w:val="00936B50"/>
    <w:rsid w:val="009463CC"/>
    <w:rsid w:val="00992CCF"/>
    <w:rsid w:val="00997AC4"/>
    <w:rsid w:val="009C3F60"/>
    <w:rsid w:val="009D6E13"/>
    <w:rsid w:val="009F1D1D"/>
    <w:rsid w:val="00A211E1"/>
    <w:rsid w:val="00A51F8D"/>
    <w:rsid w:val="00A54641"/>
    <w:rsid w:val="00A635A4"/>
    <w:rsid w:val="00A66B18"/>
    <w:rsid w:val="00A6783B"/>
    <w:rsid w:val="00A96CF8"/>
    <w:rsid w:val="00A96DC2"/>
    <w:rsid w:val="00A97BDB"/>
    <w:rsid w:val="00AB460D"/>
    <w:rsid w:val="00AB56AA"/>
    <w:rsid w:val="00AD1630"/>
    <w:rsid w:val="00AE1388"/>
    <w:rsid w:val="00AF3982"/>
    <w:rsid w:val="00B072F3"/>
    <w:rsid w:val="00B50294"/>
    <w:rsid w:val="00B56601"/>
    <w:rsid w:val="00B56EA1"/>
    <w:rsid w:val="00B57D6E"/>
    <w:rsid w:val="00B86635"/>
    <w:rsid w:val="00B952B6"/>
    <w:rsid w:val="00BC0814"/>
    <w:rsid w:val="00BC67C3"/>
    <w:rsid w:val="00BE7E90"/>
    <w:rsid w:val="00C22BB7"/>
    <w:rsid w:val="00C30FB2"/>
    <w:rsid w:val="00C41BD8"/>
    <w:rsid w:val="00C701F7"/>
    <w:rsid w:val="00C70786"/>
    <w:rsid w:val="00C73029"/>
    <w:rsid w:val="00C83DA0"/>
    <w:rsid w:val="00C93293"/>
    <w:rsid w:val="00C9553D"/>
    <w:rsid w:val="00CA3020"/>
    <w:rsid w:val="00CB321E"/>
    <w:rsid w:val="00CC79E0"/>
    <w:rsid w:val="00CD5EA4"/>
    <w:rsid w:val="00CF01AD"/>
    <w:rsid w:val="00D14D39"/>
    <w:rsid w:val="00D41084"/>
    <w:rsid w:val="00D66593"/>
    <w:rsid w:val="00D676D3"/>
    <w:rsid w:val="00D94D3E"/>
    <w:rsid w:val="00DB1330"/>
    <w:rsid w:val="00DE6DA2"/>
    <w:rsid w:val="00DF2D30"/>
    <w:rsid w:val="00E02EFA"/>
    <w:rsid w:val="00E21240"/>
    <w:rsid w:val="00E307CC"/>
    <w:rsid w:val="00E55D74"/>
    <w:rsid w:val="00E64FC1"/>
    <w:rsid w:val="00E6540C"/>
    <w:rsid w:val="00E65530"/>
    <w:rsid w:val="00E76B80"/>
    <w:rsid w:val="00E81E2A"/>
    <w:rsid w:val="00EB3899"/>
    <w:rsid w:val="00EE0952"/>
    <w:rsid w:val="00EF4F5C"/>
    <w:rsid w:val="00EF6EBE"/>
    <w:rsid w:val="00F15B43"/>
    <w:rsid w:val="00F160D2"/>
    <w:rsid w:val="00F3529A"/>
    <w:rsid w:val="00F66773"/>
    <w:rsid w:val="00F7715D"/>
    <w:rsid w:val="00F87922"/>
    <w:rsid w:val="00FA30E0"/>
    <w:rsid w:val="00FC7C75"/>
    <w:rsid w:val="00FE0F43"/>
    <w:rsid w:val="00FE689B"/>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B82F87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E64FC1"/>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table" w:styleId="PlainTable1">
    <w:name w:val="Plain Table 1"/>
    <w:basedOn w:val="TableNormal"/>
    <w:uiPriority w:val="41"/>
    <w:rsid w:val="006714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rsid w:val="00114AC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33695">
      <w:bodyDiv w:val="1"/>
      <w:marLeft w:val="0"/>
      <w:marRight w:val="0"/>
      <w:marTop w:val="0"/>
      <w:marBottom w:val="0"/>
      <w:divBdr>
        <w:top w:val="none" w:sz="0" w:space="0" w:color="auto"/>
        <w:left w:val="none" w:sz="0" w:space="0" w:color="auto"/>
        <w:bottom w:val="none" w:sz="0" w:space="0" w:color="auto"/>
        <w:right w:val="none" w:sz="0" w:space="0" w:color="auto"/>
      </w:divBdr>
    </w:div>
    <w:div w:id="18232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Blue%20curve%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B2F35FEBE454C9D363555483F3EA4"/>
        <w:category>
          <w:name w:val="General"/>
          <w:gallery w:val="placeholder"/>
        </w:category>
        <w:types>
          <w:type w:val="bbPlcHdr"/>
        </w:types>
        <w:behaviors>
          <w:behavior w:val="content"/>
        </w:behaviors>
        <w:guid w:val="{FCBEBB2A-C46D-408E-8504-3AB353BB3387}"/>
      </w:docPartPr>
      <w:docPartBody>
        <w:p w:rsidR="009B51DF" w:rsidRDefault="003E6B26">
          <w:pPr>
            <w:pStyle w:val="8BAB2F35FEBE454C9D363555483F3EA4"/>
          </w:pPr>
          <w:r w:rsidRPr="007E7F36">
            <w:t>Agenda Items</w:t>
          </w:r>
        </w:p>
      </w:docPartBody>
    </w:docPart>
    <w:docPart>
      <w:docPartPr>
        <w:name w:val="BEE1FB7DE7D44ACF84DDE4086B6AB5DF"/>
        <w:category>
          <w:name w:val="General"/>
          <w:gallery w:val="placeholder"/>
        </w:category>
        <w:types>
          <w:type w:val="bbPlcHdr"/>
        </w:types>
        <w:behaviors>
          <w:behavior w:val="content"/>
        </w:behaviors>
        <w:guid w:val="{3E72E286-08FE-4147-9B50-065E25532DA8}"/>
      </w:docPartPr>
      <w:docPartBody>
        <w:p w:rsidR="00BE6F57" w:rsidRDefault="009B51DF" w:rsidP="009B51DF">
          <w:pPr>
            <w:pStyle w:val="BEE1FB7DE7D44ACF84DDE4086B6AB5DF"/>
          </w:pPr>
          <w:r w:rsidRPr="007E7F36">
            <w:t>Agenda Items</w:t>
          </w:r>
        </w:p>
      </w:docPartBody>
    </w:docPart>
    <w:docPart>
      <w:docPartPr>
        <w:name w:val="DED09F7E6CB34F759B7CB81D46D200A1"/>
        <w:category>
          <w:name w:val="General"/>
          <w:gallery w:val="placeholder"/>
        </w:category>
        <w:types>
          <w:type w:val="bbPlcHdr"/>
        </w:types>
        <w:behaviors>
          <w:behavior w:val="content"/>
        </w:behaviors>
        <w:guid w:val="{9E0764C0-AA39-427A-8948-1B8E5E040DCC}"/>
      </w:docPartPr>
      <w:docPartBody>
        <w:p w:rsidR="00125B24" w:rsidRDefault="00BE6F57" w:rsidP="00BE6F57">
          <w:pPr>
            <w:pStyle w:val="DED09F7E6CB34F759B7CB81D46D200A1"/>
          </w:pPr>
          <w:r w:rsidRPr="007E7F36">
            <w:t>Agenda Items</w:t>
          </w:r>
        </w:p>
      </w:docPartBody>
    </w:docPart>
    <w:docPart>
      <w:docPartPr>
        <w:name w:val="E99EF6AA05244BA88B2F256A740A511B"/>
        <w:category>
          <w:name w:val="General"/>
          <w:gallery w:val="placeholder"/>
        </w:category>
        <w:types>
          <w:type w:val="bbPlcHdr"/>
        </w:types>
        <w:behaviors>
          <w:behavior w:val="content"/>
        </w:behaviors>
        <w:guid w:val="{CF579497-12A9-46D5-AFF5-2A9920ADBEEA}"/>
      </w:docPartPr>
      <w:docPartBody>
        <w:p w:rsidR="002D1392" w:rsidRDefault="00EF0589" w:rsidP="00EF0589">
          <w:pPr>
            <w:pStyle w:val="E99EF6AA05244BA88B2F256A740A511B"/>
          </w:pPr>
          <w:r w:rsidRPr="007E7F36">
            <w:t>Agenda Items</w:t>
          </w:r>
        </w:p>
      </w:docPartBody>
    </w:docPart>
    <w:docPart>
      <w:docPartPr>
        <w:name w:val="4BD0F9B53E804DB6A994370D23D414D4"/>
        <w:category>
          <w:name w:val="General"/>
          <w:gallery w:val="placeholder"/>
        </w:category>
        <w:types>
          <w:type w:val="bbPlcHdr"/>
        </w:types>
        <w:behaviors>
          <w:behavior w:val="content"/>
        </w:behaviors>
        <w:guid w:val="{8B3BA827-DF5F-484B-B1A4-BAB51B6D9177}"/>
      </w:docPartPr>
      <w:docPartBody>
        <w:p w:rsidR="008051DF" w:rsidRDefault="00F77C08" w:rsidP="00F77C08">
          <w:pPr>
            <w:pStyle w:val="4BD0F9B53E804DB6A994370D23D414D4"/>
          </w:pPr>
          <w:r w:rsidRPr="007E7F36">
            <w:t>Agenda Items</w:t>
          </w:r>
        </w:p>
      </w:docPartBody>
    </w:docPart>
    <w:docPart>
      <w:docPartPr>
        <w:name w:val="DBF4C63F2E064DFB982C09F7B4FD395C"/>
        <w:category>
          <w:name w:val="General"/>
          <w:gallery w:val="placeholder"/>
        </w:category>
        <w:types>
          <w:type w:val="bbPlcHdr"/>
        </w:types>
        <w:behaviors>
          <w:behavior w:val="content"/>
        </w:behaviors>
        <w:guid w:val="{2057DDEC-C7B5-436A-AB7C-7CAAA5FC80FE}"/>
      </w:docPartPr>
      <w:docPartBody>
        <w:p w:rsidR="006C716A" w:rsidRDefault="008051DF" w:rsidP="008051DF">
          <w:pPr>
            <w:pStyle w:val="DBF4C63F2E064DFB982C09F7B4FD395C"/>
          </w:pPr>
          <w:r w:rsidRPr="007E7F36">
            <w:t>Agenda Items</w:t>
          </w:r>
        </w:p>
      </w:docPartBody>
    </w:docPart>
    <w:docPart>
      <w:docPartPr>
        <w:name w:val="68473890457E4EC0A53F7B62720F2FC4"/>
        <w:category>
          <w:name w:val="General"/>
          <w:gallery w:val="placeholder"/>
        </w:category>
        <w:types>
          <w:type w:val="bbPlcHdr"/>
        </w:types>
        <w:behaviors>
          <w:behavior w:val="content"/>
        </w:behaviors>
        <w:guid w:val="{3E619FF5-A28D-49B9-B62D-9311E5E333EA}"/>
      </w:docPartPr>
      <w:docPartBody>
        <w:p w:rsidR="00DA5D27" w:rsidRDefault="006C716A" w:rsidP="006C716A">
          <w:pPr>
            <w:pStyle w:val="68473890457E4EC0A53F7B62720F2FC4"/>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DF"/>
    <w:rsid w:val="00125B24"/>
    <w:rsid w:val="002D1392"/>
    <w:rsid w:val="003E6B26"/>
    <w:rsid w:val="006C716A"/>
    <w:rsid w:val="008051DF"/>
    <w:rsid w:val="009B51DF"/>
    <w:rsid w:val="00BE6F57"/>
    <w:rsid w:val="00DA5D27"/>
    <w:rsid w:val="00EF0589"/>
    <w:rsid w:val="00F77C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658622E284806B257F70F6BFB43AF">
    <w:name w:val="4B8658622E284806B257F70F6BFB43AF"/>
  </w:style>
  <w:style w:type="character" w:styleId="PlaceholderText">
    <w:name w:val="Placeholder Text"/>
    <w:basedOn w:val="DefaultParagraphFont"/>
    <w:uiPriority w:val="99"/>
    <w:semiHidden/>
    <w:rPr>
      <w:color w:val="808080"/>
    </w:rPr>
  </w:style>
  <w:style w:type="paragraph" w:customStyle="1" w:styleId="15A51A0A1E9446E2870AF4CEE8B10C93">
    <w:name w:val="15A51A0A1E9446E2870AF4CEE8B10C93"/>
  </w:style>
  <w:style w:type="paragraph" w:customStyle="1" w:styleId="95584192EDF5492BB4BC1439E5B44BF2">
    <w:name w:val="95584192EDF5492BB4BC1439E5B44BF2"/>
  </w:style>
  <w:style w:type="paragraph" w:customStyle="1" w:styleId="11413F9F5C394771A7C51B7AABFA42D7">
    <w:name w:val="11413F9F5C394771A7C51B7AABFA42D7"/>
  </w:style>
  <w:style w:type="paragraph" w:customStyle="1" w:styleId="BC338E93A8BA46FB8FD21B814150F43A">
    <w:name w:val="BC338E93A8BA46FB8FD21B814150F43A"/>
  </w:style>
  <w:style w:type="paragraph" w:customStyle="1" w:styleId="8BAB2F35FEBE454C9D363555483F3EA4">
    <w:name w:val="8BAB2F35FEBE454C9D363555483F3EA4"/>
  </w:style>
  <w:style w:type="paragraph" w:customStyle="1" w:styleId="F25C5A65838340FF95E0FDE4C3A62AB1">
    <w:name w:val="F25C5A65838340FF95E0FDE4C3A62AB1"/>
  </w:style>
  <w:style w:type="paragraph" w:customStyle="1" w:styleId="387FE0DB87C0462BA9DB6B11BF4B4923">
    <w:name w:val="387FE0DB87C0462BA9DB6B11BF4B4923"/>
  </w:style>
  <w:style w:type="paragraph" w:customStyle="1" w:styleId="2C7D142D732141AD903EAE2FB61257FE">
    <w:name w:val="2C7D142D732141AD903EAE2FB61257FE"/>
  </w:style>
  <w:style w:type="paragraph" w:customStyle="1" w:styleId="B2044803989B419BA35B37B8EFCB759B">
    <w:name w:val="B2044803989B419BA35B37B8EFCB759B"/>
  </w:style>
  <w:style w:type="paragraph" w:customStyle="1" w:styleId="14E57AF0AA584AC38D145A06B3F21BA9">
    <w:name w:val="14E57AF0AA584AC38D145A06B3F21BA9"/>
  </w:style>
  <w:style w:type="paragraph" w:customStyle="1" w:styleId="043941831DA340549DBC016054E0F0E6">
    <w:name w:val="043941831DA340549DBC016054E0F0E6"/>
  </w:style>
  <w:style w:type="paragraph" w:customStyle="1" w:styleId="ACD75AF3A40840128F43B815A89C35C6">
    <w:name w:val="ACD75AF3A40840128F43B815A89C35C6"/>
  </w:style>
  <w:style w:type="paragraph" w:customStyle="1" w:styleId="EFEB1EABE9C1431CBAEDAB9F8EDB391E">
    <w:name w:val="EFEB1EABE9C1431CBAEDAB9F8EDB391E"/>
  </w:style>
  <w:style w:type="paragraph" w:customStyle="1" w:styleId="3B2A2A83C7F64D59B1573B80B3B9DD6A">
    <w:name w:val="3B2A2A83C7F64D59B1573B80B3B9DD6A"/>
  </w:style>
  <w:style w:type="paragraph" w:customStyle="1" w:styleId="4813F931621548DB8BD15D401BDF6066">
    <w:name w:val="4813F931621548DB8BD15D401BDF6066"/>
  </w:style>
  <w:style w:type="paragraph" w:customStyle="1" w:styleId="C47CD48510244FFF82381D444DD48AA0">
    <w:name w:val="C47CD48510244FFF82381D444DD48AA0"/>
  </w:style>
  <w:style w:type="paragraph" w:customStyle="1" w:styleId="8224960D01A244FDAD1DBBC4533BD29D">
    <w:name w:val="8224960D01A244FDAD1DBBC4533BD29D"/>
  </w:style>
  <w:style w:type="paragraph" w:customStyle="1" w:styleId="3F0B2D1E3042406EBB4398A3EBCEDC33">
    <w:name w:val="3F0B2D1E3042406EBB4398A3EBCEDC33"/>
  </w:style>
  <w:style w:type="paragraph" w:customStyle="1" w:styleId="3AFC802479D64D13B57BBE618E67AA19">
    <w:name w:val="3AFC802479D64D13B57BBE618E67AA19"/>
  </w:style>
  <w:style w:type="paragraph" w:customStyle="1" w:styleId="5AE0A6B247F04B549717CCC19B6133D5">
    <w:name w:val="5AE0A6B247F04B549717CCC19B6133D5"/>
  </w:style>
  <w:style w:type="paragraph" w:customStyle="1" w:styleId="E4892AD568F7482C8639BEBCA09D1605">
    <w:name w:val="E4892AD568F7482C8639BEBCA09D1605"/>
  </w:style>
  <w:style w:type="paragraph" w:customStyle="1" w:styleId="923919E484E84664A8ED9B7F12D34519">
    <w:name w:val="923919E484E84664A8ED9B7F12D34519"/>
  </w:style>
  <w:style w:type="paragraph" w:customStyle="1" w:styleId="66F4BE5BC170494DA3AE5D2E136B3D6D">
    <w:name w:val="66F4BE5BC170494DA3AE5D2E136B3D6D"/>
  </w:style>
  <w:style w:type="paragraph" w:customStyle="1" w:styleId="ED2453B36F0843FB8E17A84E0C36F414">
    <w:name w:val="ED2453B36F0843FB8E17A84E0C36F414"/>
  </w:style>
  <w:style w:type="paragraph" w:customStyle="1" w:styleId="217A5302FD804A62BD6FFBCB74F4B7CA">
    <w:name w:val="217A5302FD804A62BD6FFBCB74F4B7CA"/>
  </w:style>
  <w:style w:type="paragraph" w:customStyle="1" w:styleId="FE760F475BAA433786E6CEDC247974D3">
    <w:name w:val="FE760F475BAA433786E6CEDC247974D3"/>
  </w:style>
  <w:style w:type="paragraph" w:customStyle="1" w:styleId="BB3C167D4DC148D382DDDCC6CACD3892">
    <w:name w:val="BB3C167D4DC148D382DDDCC6CACD3892"/>
    <w:rsid w:val="009B51DF"/>
    <w:rPr>
      <w:lang w:eastAsia="en-AU"/>
    </w:rPr>
  </w:style>
  <w:style w:type="paragraph" w:customStyle="1" w:styleId="4542127B609D485EAC738819F14D9B11">
    <w:name w:val="4542127B609D485EAC738819F14D9B11"/>
    <w:rsid w:val="009B51DF"/>
    <w:rPr>
      <w:lang w:eastAsia="en-AU"/>
    </w:rPr>
  </w:style>
  <w:style w:type="paragraph" w:customStyle="1" w:styleId="907913F539CB4ECCB1874AF5245C9F8B">
    <w:name w:val="907913F539CB4ECCB1874AF5245C9F8B"/>
    <w:rsid w:val="009B51DF"/>
    <w:rPr>
      <w:lang w:eastAsia="en-AU"/>
    </w:rPr>
  </w:style>
  <w:style w:type="paragraph" w:customStyle="1" w:styleId="42A46FFA61C948B893577AB4AD1674ED">
    <w:name w:val="42A46FFA61C948B893577AB4AD1674ED"/>
    <w:rsid w:val="009B51DF"/>
    <w:rPr>
      <w:lang w:eastAsia="en-AU"/>
    </w:rPr>
  </w:style>
  <w:style w:type="paragraph" w:customStyle="1" w:styleId="BEE1FB7DE7D44ACF84DDE4086B6AB5DF">
    <w:name w:val="BEE1FB7DE7D44ACF84DDE4086B6AB5DF"/>
    <w:rsid w:val="009B51DF"/>
    <w:rPr>
      <w:lang w:eastAsia="en-AU"/>
    </w:rPr>
  </w:style>
  <w:style w:type="paragraph" w:customStyle="1" w:styleId="C5E13852F36C4E348B400CA566A2948B">
    <w:name w:val="C5E13852F36C4E348B400CA566A2948B"/>
    <w:rsid w:val="009B51DF"/>
    <w:rPr>
      <w:lang w:eastAsia="en-AU"/>
    </w:rPr>
  </w:style>
  <w:style w:type="paragraph" w:customStyle="1" w:styleId="DED09F7E6CB34F759B7CB81D46D200A1">
    <w:name w:val="DED09F7E6CB34F759B7CB81D46D200A1"/>
    <w:rsid w:val="00BE6F57"/>
    <w:rPr>
      <w:lang w:eastAsia="en-AU"/>
    </w:rPr>
  </w:style>
  <w:style w:type="paragraph" w:customStyle="1" w:styleId="E99EF6AA05244BA88B2F256A740A511B">
    <w:name w:val="E99EF6AA05244BA88B2F256A740A511B"/>
    <w:rsid w:val="00EF0589"/>
    <w:rPr>
      <w:lang w:eastAsia="en-AU"/>
    </w:rPr>
  </w:style>
  <w:style w:type="paragraph" w:customStyle="1" w:styleId="8BD06051FF7743DBBF849E6272B12A27">
    <w:name w:val="8BD06051FF7743DBBF849E6272B12A27"/>
    <w:rsid w:val="00EF0589"/>
    <w:rPr>
      <w:lang w:eastAsia="en-AU"/>
    </w:rPr>
  </w:style>
  <w:style w:type="paragraph" w:customStyle="1" w:styleId="4BD0F9B53E804DB6A994370D23D414D4">
    <w:name w:val="4BD0F9B53E804DB6A994370D23D414D4"/>
    <w:rsid w:val="00F77C08"/>
    <w:rPr>
      <w:lang w:eastAsia="en-AU"/>
    </w:rPr>
  </w:style>
  <w:style w:type="paragraph" w:customStyle="1" w:styleId="DBF4C63F2E064DFB982C09F7B4FD395C">
    <w:name w:val="DBF4C63F2E064DFB982C09F7B4FD395C"/>
    <w:rsid w:val="008051DF"/>
    <w:rPr>
      <w:lang w:eastAsia="en-AU"/>
    </w:rPr>
  </w:style>
  <w:style w:type="paragraph" w:customStyle="1" w:styleId="9E0FE1B734F04AA5A8D7C1031699047B">
    <w:name w:val="9E0FE1B734F04AA5A8D7C1031699047B"/>
    <w:rsid w:val="006C716A"/>
    <w:rPr>
      <w:lang w:eastAsia="en-AU"/>
    </w:rPr>
  </w:style>
  <w:style w:type="paragraph" w:customStyle="1" w:styleId="B283A44B367342FBBFD7715882216B8D">
    <w:name w:val="B283A44B367342FBBFD7715882216B8D"/>
    <w:rsid w:val="006C716A"/>
    <w:rPr>
      <w:lang w:eastAsia="en-AU"/>
    </w:rPr>
  </w:style>
  <w:style w:type="paragraph" w:customStyle="1" w:styleId="68473890457E4EC0A53F7B62720F2FC4">
    <w:name w:val="68473890457E4EC0A53F7B62720F2FC4"/>
    <w:rsid w:val="006C716A"/>
    <w:rPr>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CC08A579-C47E-48D8-BAD9-ACFAB83DC98C}">
  <ds:schemaRefs>
    <ds:schemaRef ds:uri="http://purl.org/dc/elements/1.1/"/>
    <ds:schemaRef ds:uri="http://schemas.microsoft.com/sharepoint/v3"/>
    <ds:schemaRef ds:uri="http://www.w3.org/XML/1998/namespace"/>
    <ds:schemaRef ds:uri="http://schemas.openxmlformats.org/package/2006/metadata/core-properties"/>
    <ds:schemaRef ds:uri="6dc4bcd6-49db-4c07-9060-8acfc67cef9f"/>
    <ds:schemaRef ds:uri="http://purl.org/dc/terms/"/>
    <ds:schemaRef ds:uri="http://schemas.microsoft.com/office/infopath/2007/PartnerControls"/>
    <ds:schemaRef ds:uri="http://schemas.microsoft.com/office/2006/documentManagement/types"/>
    <ds:schemaRef ds:uri="http://schemas.microsoft.com/office/2006/metadata/properties"/>
    <ds:schemaRef ds:uri="fb0879af-3eba-417a-a55a-ffe6dcd6ca77"/>
    <ds:schemaRef ds:uri="http://purl.org/dc/dcmitype/"/>
  </ds:schemaRefs>
</ds:datastoreItem>
</file>

<file path=customXml/itemProps3.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14</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2020-06-02T07:24:00Z</dcterms:created>
  <dcterms:modified xsi:type="dcterms:W3CDTF">2020-07-02T01:02:00Z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